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CC695" w14:textId="49390849" w:rsidR="00F93D19" w:rsidRPr="00720BFE" w:rsidRDefault="008E6EE2" w:rsidP="008B23FF">
      <w:pPr>
        <w:spacing w:before="76"/>
        <w:ind w:left="1984" w:right="1988"/>
        <w:rPr>
          <w:rFonts w:asciiTheme="majorHAnsi" w:eastAsia="Arial" w:hAnsiTheme="majorHAnsi" w:cs="Arial"/>
          <w:sz w:val="22"/>
          <w:szCs w:val="22"/>
        </w:rPr>
      </w:pPr>
      <w:r w:rsidRPr="00720BFE">
        <w:rPr>
          <w:rFonts w:asciiTheme="majorHAnsi" w:eastAsia="Arial" w:hAnsiTheme="majorHAnsi" w:cs="Arial"/>
          <w:b/>
          <w:sz w:val="22"/>
          <w:szCs w:val="22"/>
        </w:rPr>
        <w:t>Bioch</w:t>
      </w:r>
      <w:r w:rsidRPr="00720BFE">
        <w:rPr>
          <w:rFonts w:asciiTheme="majorHAnsi" w:eastAsia="Arial" w:hAnsiTheme="majorHAnsi" w:cs="Arial"/>
          <w:b/>
          <w:spacing w:val="2"/>
          <w:sz w:val="22"/>
          <w:szCs w:val="22"/>
        </w:rPr>
        <w:t>e</w:t>
      </w:r>
      <w:r w:rsidRPr="00720BFE">
        <w:rPr>
          <w:rFonts w:asciiTheme="majorHAnsi" w:eastAsia="Arial" w:hAnsiTheme="majorHAnsi" w:cs="Arial"/>
          <w:b/>
          <w:sz w:val="22"/>
          <w:szCs w:val="22"/>
        </w:rPr>
        <w:t>mist</w:t>
      </w:r>
      <w:r w:rsidRPr="00720BFE">
        <w:rPr>
          <w:rFonts w:asciiTheme="majorHAnsi" w:eastAsia="Arial" w:hAnsiTheme="majorHAnsi" w:cs="Arial"/>
          <w:b/>
          <w:spacing w:val="5"/>
          <w:sz w:val="22"/>
          <w:szCs w:val="22"/>
        </w:rPr>
        <w:t>r</w:t>
      </w:r>
      <w:r w:rsidRPr="00720BFE">
        <w:rPr>
          <w:rFonts w:asciiTheme="majorHAnsi" w:eastAsia="Arial" w:hAnsiTheme="majorHAnsi" w:cs="Arial"/>
          <w:b/>
          <w:sz w:val="22"/>
          <w:szCs w:val="22"/>
        </w:rPr>
        <w:t>y</w:t>
      </w:r>
      <w:r w:rsidRPr="00720BFE">
        <w:rPr>
          <w:rFonts w:asciiTheme="majorHAnsi" w:eastAsia="Arial" w:hAnsiTheme="majorHAnsi" w:cs="Arial"/>
          <w:b/>
          <w:spacing w:val="-19"/>
          <w:sz w:val="22"/>
          <w:szCs w:val="22"/>
        </w:rPr>
        <w:t xml:space="preserve"> </w:t>
      </w:r>
      <w:r w:rsidRPr="00720BFE">
        <w:rPr>
          <w:rFonts w:asciiTheme="majorHAnsi" w:eastAsia="Arial" w:hAnsiTheme="majorHAnsi" w:cs="Arial"/>
          <w:b/>
          <w:sz w:val="22"/>
          <w:szCs w:val="22"/>
        </w:rPr>
        <w:t xml:space="preserve">Lab </w:t>
      </w:r>
      <w:r w:rsidRPr="00720BFE">
        <w:rPr>
          <w:rFonts w:asciiTheme="majorHAnsi" w:eastAsia="Arial" w:hAnsiTheme="majorHAnsi" w:cs="Arial"/>
          <w:b/>
          <w:spacing w:val="70"/>
          <w:sz w:val="22"/>
          <w:szCs w:val="22"/>
        </w:rPr>
        <w:t xml:space="preserve"> </w:t>
      </w:r>
      <w:r w:rsidRPr="00720BFE">
        <w:rPr>
          <w:rFonts w:asciiTheme="majorHAnsi" w:eastAsia="Arial" w:hAnsiTheme="majorHAnsi" w:cs="Arial"/>
          <w:b/>
          <w:sz w:val="22"/>
          <w:szCs w:val="22"/>
        </w:rPr>
        <w:t xml:space="preserve">– </w:t>
      </w:r>
      <w:r w:rsidRPr="00720BFE">
        <w:rPr>
          <w:rFonts w:asciiTheme="majorHAnsi" w:eastAsia="Arial" w:hAnsiTheme="majorHAnsi" w:cs="Arial"/>
          <w:b/>
          <w:spacing w:val="71"/>
          <w:sz w:val="22"/>
          <w:szCs w:val="22"/>
        </w:rPr>
        <w:t xml:space="preserve"> </w:t>
      </w:r>
      <w:r w:rsidRPr="00720BFE">
        <w:rPr>
          <w:rFonts w:asciiTheme="majorHAnsi" w:eastAsia="Arial" w:hAnsiTheme="majorHAnsi" w:cs="Arial"/>
          <w:b/>
          <w:sz w:val="22"/>
          <w:szCs w:val="22"/>
        </w:rPr>
        <w:t>CHEM</w:t>
      </w:r>
      <w:r w:rsidRPr="00720BFE">
        <w:rPr>
          <w:rFonts w:asciiTheme="majorHAnsi" w:eastAsia="Arial" w:hAnsiTheme="majorHAnsi" w:cs="Arial"/>
          <w:b/>
          <w:spacing w:val="-6"/>
          <w:sz w:val="22"/>
          <w:szCs w:val="22"/>
        </w:rPr>
        <w:t xml:space="preserve"> </w:t>
      </w:r>
      <w:r w:rsidRPr="00720BFE">
        <w:rPr>
          <w:rFonts w:asciiTheme="majorHAnsi" w:eastAsia="Arial" w:hAnsiTheme="majorHAnsi" w:cs="Arial"/>
          <w:b/>
          <w:sz w:val="22"/>
          <w:szCs w:val="22"/>
        </w:rPr>
        <w:t>315</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b/>
          <w:sz w:val="22"/>
          <w:szCs w:val="22"/>
        </w:rPr>
        <w:t xml:space="preserve">–  </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b/>
          <w:sz w:val="22"/>
          <w:szCs w:val="22"/>
        </w:rPr>
        <w:t>Spring</w:t>
      </w:r>
      <w:r w:rsidRPr="00720BFE">
        <w:rPr>
          <w:rFonts w:asciiTheme="majorHAnsi" w:eastAsia="Arial" w:hAnsiTheme="majorHAnsi" w:cs="Arial"/>
          <w:b/>
          <w:spacing w:val="-8"/>
          <w:sz w:val="22"/>
          <w:szCs w:val="22"/>
        </w:rPr>
        <w:t xml:space="preserve"> </w:t>
      </w:r>
      <w:r w:rsidRPr="00720BFE">
        <w:rPr>
          <w:rFonts w:asciiTheme="majorHAnsi" w:eastAsia="Arial" w:hAnsiTheme="majorHAnsi" w:cs="Arial"/>
          <w:b/>
          <w:spacing w:val="2"/>
          <w:w w:val="99"/>
          <w:sz w:val="22"/>
          <w:szCs w:val="22"/>
        </w:rPr>
        <w:t>2</w:t>
      </w:r>
      <w:r w:rsidRPr="00720BFE">
        <w:rPr>
          <w:rFonts w:asciiTheme="majorHAnsi" w:eastAsia="Arial" w:hAnsiTheme="majorHAnsi" w:cs="Arial"/>
          <w:b/>
          <w:w w:val="99"/>
          <w:sz w:val="22"/>
          <w:szCs w:val="22"/>
        </w:rPr>
        <w:t>0</w:t>
      </w:r>
      <w:r w:rsidR="00720BFE" w:rsidRPr="00720BFE">
        <w:rPr>
          <w:rFonts w:asciiTheme="majorHAnsi" w:eastAsia="Arial" w:hAnsiTheme="majorHAnsi" w:cs="Arial"/>
          <w:b/>
          <w:w w:val="99"/>
          <w:sz w:val="22"/>
          <w:szCs w:val="22"/>
        </w:rPr>
        <w:t>20</w:t>
      </w:r>
    </w:p>
    <w:p w14:paraId="325CC696" w14:textId="77777777" w:rsidR="00F93D19" w:rsidRPr="00720BFE" w:rsidRDefault="008E6EE2" w:rsidP="008B23FF">
      <w:pPr>
        <w:spacing w:before="1"/>
        <w:ind w:left="4022" w:right="4023"/>
        <w:rPr>
          <w:rFonts w:asciiTheme="majorHAnsi" w:eastAsia="Arial" w:hAnsiTheme="majorHAnsi" w:cs="Arial"/>
          <w:sz w:val="22"/>
          <w:szCs w:val="22"/>
        </w:rPr>
      </w:pPr>
      <w:r w:rsidRPr="00720BFE">
        <w:rPr>
          <w:rFonts w:asciiTheme="majorHAnsi" w:eastAsia="Arial" w:hAnsiTheme="majorHAnsi" w:cs="Arial"/>
          <w:b/>
          <w:spacing w:val="-1"/>
          <w:sz w:val="22"/>
          <w:szCs w:val="22"/>
        </w:rPr>
        <w:t>Cou</w:t>
      </w:r>
      <w:r w:rsidRPr="00720BFE">
        <w:rPr>
          <w:rFonts w:asciiTheme="majorHAnsi" w:eastAsia="Arial" w:hAnsiTheme="majorHAnsi" w:cs="Arial"/>
          <w:b/>
          <w:spacing w:val="1"/>
          <w:sz w:val="22"/>
          <w:szCs w:val="22"/>
        </w:rPr>
        <w:t>r</w:t>
      </w:r>
      <w:r w:rsidRPr="00720BFE">
        <w:rPr>
          <w:rFonts w:asciiTheme="majorHAnsi" w:eastAsia="Arial" w:hAnsiTheme="majorHAnsi" w:cs="Arial"/>
          <w:b/>
          <w:sz w:val="22"/>
          <w:szCs w:val="22"/>
        </w:rPr>
        <w:t>se</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2"/>
          <w:sz w:val="22"/>
          <w:szCs w:val="22"/>
        </w:rPr>
        <w:t>S</w:t>
      </w:r>
      <w:r w:rsidRPr="00720BFE">
        <w:rPr>
          <w:rFonts w:asciiTheme="majorHAnsi" w:eastAsia="Arial" w:hAnsiTheme="majorHAnsi" w:cs="Arial"/>
          <w:b/>
          <w:spacing w:val="-7"/>
          <w:sz w:val="22"/>
          <w:szCs w:val="22"/>
        </w:rPr>
        <w:t>y</w:t>
      </w:r>
      <w:r w:rsidRPr="00720BFE">
        <w:rPr>
          <w:rFonts w:asciiTheme="majorHAnsi" w:eastAsia="Arial" w:hAnsiTheme="majorHAnsi" w:cs="Arial"/>
          <w:b/>
          <w:spacing w:val="1"/>
          <w:sz w:val="22"/>
          <w:szCs w:val="22"/>
        </w:rPr>
        <w:t>ll</w:t>
      </w:r>
      <w:r w:rsidRPr="00720BFE">
        <w:rPr>
          <w:rFonts w:asciiTheme="majorHAnsi" w:eastAsia="Arial" w:hAnsiTheme="majorHAnsi" w:cs="Arial"/>
          <w:b/>
          <w:sz w:val="22"/>
          <w:szCs w:val="22"/>
        </w:rPr>
        <w:t>a</w:t>
      </w:r>
      <w:r w:rsidRPr="00720BFE">
        <w:rPr>
          <w:rFonts w:asciiTheme="majorHAnsi" w:eastAsia="Arial" w:hAnsiTheme="majorHAnsi" w:cs="Arial"/>
          <w:b/>
          <w:spacing w:val="-1"/>
          <w:sz w:val="22"/>
          <w:szCs w:val="22"/>
        </w:rPr>
        <w:t>bus</w:t>
      </w:r>
    </w:p>
    <w:p w14:paraId="325CC697" w14:textId="77777777" w:rsidR="00F93D19" w:rsidRPr="00720BFE" w:rsidRDefault="00F93D19" w:rsidP="008B23FF">
      <w:pPr>
        <w:spacing w:before="10" w:line="240" w:lineRule="exact"/>
        <w:rPr>
          <w:rFonts w:asciiTheme="majorHAnsi" w:hAnsiTheme="majorHAnsi" w:cs="Arial"/>
          <w:sz w:val="22"/>
          <w:szCs w:val="22"/>
        </w:rPr>
      </w:pPr>
    </w:p>
    <w:p w14:paraId="325CC698" w14:textId="371C793F" w:rsidR="00F93D19" w:rsidRPr="00720BFE" w:rsidRDefault="008E6EE2" w:rsidP="008B23FF">
      <w:pPr>
        <w:ind w:left="120" w:right="618"/>
        <w:rPr>
          <w:rFonts w:asciiTheme="majorHAnsi" w:eastAsia="Arial" w:hAnsiTheme="majorHAnsi" w:cs="Arial"/>
          <w:sz w:val="22"/>
          <w:szCs w:val="22"/>
        </w:rPr>
      </w:pPr>
      <w:r w:rsidRPr="00720BFE">
        <w:rPr>
          <w:rFonts w:asciiTheme="majorHAnsi" w:eastAsia="Arial" w:hAnsiTheme="majorHAnsi" w:cs="Arial"/>
          <w:b/>
          <w:spacing w:val="-1"/>
          <w:sz w:val="22"/>
          <w:szCs w:val="22"/>
        </w:rPr>
        <w:t>P</w:t>
      </w:r>
      <w:r w:rsidRPr="00720BFE">
        <w:rPr>
          <w:rFonts w:asciiTheme="majorHAnsi" w:eastAsia="Arial" w:hAnsiTheme="majorHAnsi" w:cs="Arial"/>
          <w:b/>
          <w:sz w:val="22"/>
          <w:szCs w:val="22"/>
        </w:rPr>
        <w:t>re</w:t>
      </w:r>
      <w:r w:rsidRPr="00720BFE">
        <w:rPr>
          <w:rFonts w:asciiTheme="majorHAnsi" w:eastAsia="Arial" w:hAnsiTheme="majorHAnsi" w:cs="Arial"/>
          <w:b/>
          <w:spacing w:val="1"/>
          <w:sz w:val="22"/>
          <w:szCs w:val="22"/>
        </w:rPr>
        <w:t>-</w:t>
      </w:r>
      <w:r w:rsidRPr="00720BFE">
        <w:rPr>
          <w:rFonts w:asciiTheme="majorHAnsi" w:eastAsia="Arial" w:hAnsiTheme="majorHAnsi" w:cs="Arial"/>
          <w:b/>
          <w:sz w:val="22"/>
          <w:szCs w:val="22"/>
        </w:rPr>
        <w:t>Lab</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3"/>
          <w:sz w:val="22"/>
          <w:szCs w:val="22"/>
        </w:rPr>
        <w:t>D</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scuss</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on</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1"/>
          <w:sz w:val="22"/>
          <w:szCs w:val="22"/>
        </w:rPr>
        <w:t>(</w:t>
      </w:r>
      <w:r w:rsidRPr="00720BFE">
        <w:rPr>
          <w:rFonts w:asciiTheme="majorHAnsi" w:eastAsia="Arial" w:hAnsiTheme="majorHAnsi" w:cs="Arial"/>
          <w:b/>
          <w:spacing w:val="-3"/>
          <w:sz w:val="22"/>
          <w:szCs w:val="22"/>
        </w:rPr>
        <w:t>R</w:t>
      </w:r>
      <w:r w:rsidRPr="00720BFE">
        <w:rPr>
          <w:rFonts w:asciiTheme="majorHAnsi" w:eastAsia="Arial" w:hAnsiTheme="majorHAnsi" w:cs="Arial"/>
          <w:b/>
          <w:sz w:val="22"/>
          <w:szCs w:val="22"/>
        </w:rPr>
        <w:t>equ</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red</w:t>
      </w:r>
      <w:r w:rsidRPr="00720BFE">
        <w:rPr>
          <w:rFonts w:asciiTheme="majorHAnsi" w:eastAsia="Arial" w:hAnsiTheme="majorHAnsi" w:cs="Arial"/>
          <w:b/>
          <w:spacing w:val="-2"/>
          <w:sz w:val="22"/>
          <w:szCs w:val="22"/>
        </w:rPr>
        <w:t>)</w:t>
      </w:r>
      <w:r w:rsidRPr="00720BFE">
        <w:rPr>
          <w:rFonts w:asciiTheme="majorHAnsi" w:eastAsia="Arial" w:hAnsiTheme="majorHAnsi" w:cs="Arial"/>
          <w:b/>
          <w:sz w:val="22"/>
          <w:szCs w:val="22"/>
        </w:rPr>
        <w:t>:</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spacing w:val="-4"/>
          <w:sz w:val="22"/>
          <w:szCs w:val="22"/>
        </w:rPr>
        <w:t>M</w:t>
      </w:r>
      <w:r w:rsidRPr="00720BFE">
        <w:rPr>
          <w:rFonts w:asciiTheme="majorHAnsi" w:eastAsia="Arial" w:hAnsiTheme="majorHAnsi" w:cs="Arial"/>
          <w:sz w:val="22"/>
          <w:szCs w:val="22"/>
        </w:rPr>
        <w:t>onday</w:t>
      </w:r>
      <w:r w:rsidRPr="00720BFE">
        <w:rPr>
          <w:rFonts w:asciiTheme="majorHAnsi" w:eastAsia="Arial" w:hAnsiTheme="majorHAnsi" w:cs="Arial"/>
          <w:spacing w:val="-1"/>
          <w:sz w:val="22"/>
          <w:szCs w:val="22"/>
        </w:rPr>
        <w:t xml:space="preserve"> </w:t>
      </w:r>
      <w:r w:rsidR="00720BFE">
        <w:rPr>
          <w:rFonts w:asciiTheme="majorHAnsi" w:eastAsia="Arial" w:hAnsiTheme="majorHAnsi" w:cs="Arial"/>
          <w:sz w:val="22"/>
          <w:szCs w:val="22"/>
        </w:rPr>
        <w:t>4</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00</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w:t>
      </w:r>
      <w:r w:rsidRPr="00720BFE">
        <w:rPr>
          <w:rFonts w:asciiTheme="majorHAnsi" w:eastAsia="Arial" w:hAnsiTheme="majorHAnsi" w:cs="Arial"/>
          <w:spacing w:val="1"/>
          <w:sz w:val="22"/>
          <w:szCs w:val="22"/>
        </w:rPr>
        <w:t xml:space="preserve"> </w:t>
      </w:r>
      <w:r w:rsidR="00720BFE">
        <w:rPr>
          <w:rFonts w:asciiTheme="majorHAnsi" w:eastAsia="Arial" w:hAnsiTheme="majorHAnsi" w:cs="Arial"/>
          <w:sz w:val="22"/>
          <w:szCs w:val="22"/>
        </w:rPr>
        <w:t>4</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50</w:t>
      </w:r>
      <w:r w:rsidRPr="00720BFE">
        <w:rPr>
          <w:rFonts w:asciiTheme="majorHAnsi" w:eastAsia="Arial" w:hAnsiTheme="majorHAnsi" w:cs="Arial"/>
          <w:spacing w:val="-1"/>
          <w:sz w:val="22"/>
          <w:szCs w:val="22"/>
        </w:rPr>
        <w:t xml:space="preserve"> P</w:t>
      </w:r>
      <w:r w:rsidRPr="00720BFE">
        <w:rPr>
          <w:rFonts w:asciiTheme="majorHAnsi" w:eastAsia="Arial" w:hAnsiTheme="majorHAnsi" w:cs="Arial"/>
          <w:sz w:val="22"/>
          <w:szCs w:val="22"/>
        </w:rPr>
        <w:t xml:space="preserve">M                       </w:t>
      </w:r>
      <w:r w:rsidRPr="00720BFE">
        <w:rPr>
          <w:rFonts w:asciiTheme="majorHAnsi" w:eastAsia="Arial" w:hAnsiTheme="majorHAnsi" w:cs="Arial"/>
          <w:spacing w:val="50"/>
          <w:sz w:val="22"/>
          <w:szCs w:val="22"/>
        </w:rPr>
        <w:t xml:space="preserve"> </w:t>
      </w:r>
      <w:r w:rsidR="00720BFE">
        <w:rPr>
          <w:rFonts w:asciiTheme="majorHAnsi" w:eastAsia="Arial" w:hAnsiTheme="majorHAnsi" w:cs="Arial"/>
          <w:spacing w:val="50"/>
          <w:sz w:val="22"/>
          <w:szCs w:val="22"/>
        </w:rPr>
        <w:tab/>
      </w:r>
      <w:r w:rsidRPr="00720BFE">
        <w:rPr>
          <w:rFonts w:asciiTheme="majorHAnsi" w:eastAsia="Arial" w:hAnsiTheme="majorHAnsi" w:cs="Arial"/>
          <w:b/>
          <w:sz w:val="22"/>
          <w:szCs w:val="22"/>
        </w:rPr>
        <w:t>Loca</w:t>
      </w:r>
      <w:r w:rsidRPr="00720BFE">
        <w:rPr>
          <w:rFonts w:asciiTheme="majorHAnsi" w:eastAsia="Arial" w:hAnsiTheme="majorHAnsi" w:cs="Arial"/>
          <w:b/>
          <w:spacing w:val="1"/>
          <w:sz w:val="22"/>
          <w:szCs w:val="22"/>
        </w:rPr>
        <w:t>ti</w:t>
      </w:r>
      <w:r w:rsidRPr="00720BFE">
        <w:rPr>
          <w:rFonts w:asciiTheme="majorHAnsi" w:eastAsia="Arial" w:hAnsiTheme="majorHAnsi" w:cs="Arial"/>
          <w:b/>
          <w:sz w:val="22"/>
          <w:szCs w:val="22"/>
        </w:rPr>
        <w:t>o</w:t>
      </w:r>
      <w:r w:rsidRPr="00720BFE">
        <w:rPr>
          <w:rFonts w:asciiTheme="majorHAnsi" w:eastAsia="Arial" w:hAnsiTheme="majorHAnsi" w:cs="Arial"/>
          <w:b/>
          <w:spacing w:val="-3"/>
          <w:sz w:val="22"/>
          <w:szCs w:val="22"/>
        </w:rPr>
        <w:t>n</w:t>
      </w:r>
      <w:r w:rsidRPr="00720BFE">
        <w:rPr>
          <w:rFonts w:asciiTheme="majorHAnsi" w:eastAsia="Arial" w:hAnsiTheme="majorHAnsi" w:cs="Arial"/>
          <w:b/>
          <w:sz w:val="22"/>
          <w:szCs w:val="22"/>
        </w:rPr>
        <w:t>:</w:t>
      </w:r>
      <w:r w:rsidRPr="00720BFE">
        <w:rPr>
          <w:rFonts w:asciiTheme="majorHAnsi" w:eastAsia="Arial" w:hAnsiTheme="majorHAnsi" w:cs="Arial"/>
          <w:b/>
          <w:spacing w:val="2"/>
          <w:sz w:val="22"/>
          <w:szCs w:val="22"/>
        </w:rPr>
        <w:t xml:space="preserve"> </w:t>
      </w:r>
      <w:proofErr w:type="spellStart"/>
      <w:r w:rsidRPr="00720BFE">
        <w:rPr>
          <w:rFonts w:asciiTheme="majorHAnsi" w:eastAsia="Arial" w:hAnsiTheme="majorHAnsi" w:cs="Arial"/>
          <w:spacing w:val="-1"/>
          <w:sz w:val="22"/>
          <w:szCs w:val="22"/>
        </w:rPr>
        <w:t>S</w:t>
      </w:r>
      <w:r w:rsidRPr="00720BFE">
        <w:rPr>
          <w:rFonts w:asciiTheme="majorHAnsi" w:eastAsia="Arial" w:hAnsiTheme="majorHAnsi" w:cs="Arial"/>
          <w:sz w:val="22"/>
          <w:szCs w:val="22"/>
        </w:rPr>
        <w:t>chaap</w:t>
      </w:r>
      <w:proofErr w:type="spellEnd"/>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31</w:t>
      </w:r>
      <w:r w:rsidR="009F1A84" w:rsidRPr="00720BFE">
        <w:rPr>
          <w:rFonts w:asciiTheme="majorHAnsi" w:eastAsia="Arial" w:hAnsiTheme="majorHAnsi" w:cs="Arial"/>
          <w:sz w:val="22"/>
          <w:szCs w:val="22"/>
        </w:rPr>
        <w:t>03</w:t>
      </w:r>
    </w:p>
    <w:p w14:paraId="325CC699" w14:textId="61C4B371" w:rsidR="00F93D19" w:rsidRPr="00720BFE" w:rsidRDefault="008E6EE2" w:rsidP="008B23FF">
      <w:pPr>
        <w:spacing w:before="1"/>
        <w:ind w:left="120" w:right="618"/>
        <w:rPr>
          <w:rFonts w:asciiTheme="majorHAnsi" w:eastAsia="Arial" w:hAnsiTheme="majorHAnsi" w:cs="Arial"/>
          <w:sz w:val="22"/>
          <w:szCs w:val="22"/>
        </w:rPr>
      </w:pPr>
      <w:r w:rsidRPr="00720BFE">
        <w:rPr>
          <w:rFonts w:asciiTheme="majorHAnsi" w:eastAsia="Arial" w:hAnsiTheme="majorHAnsi" w:cs="Arial"/>
          <w:b/>
          <w:sz w:val="22"/>
          <w:szCs w:val="22"/>
        </w:rPr>
        <w:t xml:space="preserve">Lab: </w:t>
      </w:r>
      <w:r w:rsidRPr="00720BFE">
        <w:rPr>
          <w:rFonts w:asciiTheme="majorHAnsi" w:eastAsia="Arial" w:hAnsiTheme="majorHAnsi" w:cs="Arial"/>
          <w:spacing w:val="2"/>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3"/>
          <w:sz w:val="22"/>
          <w:szCs w:val="22"/>
        </w:rPr>
        <w:t>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sday</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8</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00</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1</w:t>
      </w:r>
      <w:r w:rsidRPr="00720BFE">
        <w:rPr>
          <w:rFonts w:asciiTheme="majorHAnsi" w:eastAsia="Arial" w:hAnsiTheme="majorHAnsi" w:cs="Arial"/>
          <w:spacing w:val="-3"/>
          <w:sz w:val="22"/>
          <w:szCs w:val="22"/>
        </w:rPr>
        <w:t>2</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50</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A</w:t>
      </w:r>
      <w:r w:rsidRPr="00720BFE">
        <w:rPr>
          <w:rFonts w:asciiTheme="majorHAnsi" w:eastAsia="Arial" w:hAnsiTheme="majorHAnsi" w:cs="Arial"/>
          <w:sz w:val="22"/>
          <w:szCs w:val="22"/>
        </w:rPr>
        <w:t xml:space="preserve">M                                                                 </w:t>
      </w:r>
      <w:r w:rsidRPr="00720BFE">
        <w:rPr>
          <w:rFonts w:asciiTheme="majorHAnsi" w:eastAsia="Arial" w:hAnsiTheme="majorHAnsi" w:cs="Arial"/>
          <w:spacing w:val="57"/>
          <w:sz w:val="22"/>
          <w:szCs w:val="22"/>
        </w:rPr>
        <w:t xml:space="preserve"> </w:t>
      </w:r>
      <w:r w:rsidR="00720BFE">
        <w:rPr>
          <w:rFonts w:asciiTheme="majorHAnsi" w:eastAsia="Arial" w:hAnsiTheme="majorHAnsi" w:cs="Arial"/>
          <w:spacing w:val="57"/>
          <w:sz w:val="22"/>
          <w:szCs w:val="22"/>
        </w:rPr>
        <w:tab/>
      </w:r>
      <w:r w:rsidR="00720BFE">
        <w:rPr>
          <w:rFonts w:asciiTheme="majorHAnsi" w:eastAsia="Arial" w:hAnsiTheme="majorHAnsi" w:cs="Arial"/>
          <w:spacing w:val="57"/>
          <w:sz w:val="22"/>
          <w:szCs w:val="22"/>
        </w:rPr>
        <w:tab/>
      </w:r>
      <w:r w:rsidRPr="00720BFE">
        <w:rPr>
          <w:rFonts w:asciiTheme="majorHAnsi" w:eastAsia="Arial" w:hAnsiTheme="majorHAnsi" w:cs="Arial"/>
          <w:b/>
          <w:sz w:val="22"/>
          <w:szCs w:val="22"/>
        </w:rPr>
        <w:t>Loca</w:t>
      </w:r>
      <w:r w:rsidRPr="00720BFE">
        <w:rPr>
          <w:rFonts w:asciiTheme="majorHAnsi" w:eastAsia="Arial" w:hAnsiTheme="majorHAnsi" w:cs="Arial"/>
          <w:b/>
          <w:spacing w:val="1"/>
          <w:sz w:val="22"/>
          <w:szCs w:val="22"/>
        </w:rPr>
        <w:t>ti</w:t>
      </w:r>
      <w:r w:rsidRPr="00720BFE">
        <w:rPr>
          <w:rFonts w:asciiTheme="majorHAnsi" w:eastAsia="Arial" w:hAnsiTheme="majorHAnsi" w:cs="Arial"/>
          <w:b/>
          <w:sz w:val="22"/>
          <w:szCs w:val="22"/>
        </w:rPr>
        <w:t>o</w:t>
      </w:r>
      <w:r w:rsidRPr="00720BFE">
        <w:rPr>
          <w:rFonts w:asciiTheme="majorHAnsi" w:eastAsia="Arial" w:hAnsiTheme="majorHAnsi" w:cs="Arial"/>
          <w:b/>
          <w:spacing w:val="-3"/>
          <w:sz w:val="22"/>
          <w:szCs w:val="22"/>
        </w:rPr>
        <w:t>n</w:t>
      </w:r>
      <w:r w:rsidRPr="00720BFE">
        <w:rPr>
          <w:rFonts w:asciiTheme="majorHAnsi" w:eastAsia="Arial" w:hAnsiTheme="majorHAnsi" w:cs="Arial"/>
          <w:b/>
          <w:sz w:val="22"/>
          <w:szCs w:val="22"/>
        </w:rPr>
        <w:t>:</w:t>
      </w:r>
      <w:r w:rsidRPr="00720BFE">
        <w:rPr>
          <w:rFonts w:asciiTheme="majorHAnsi" w:eastAsia="Arial" w:hAnsiTheme="majorHAnsi" w:cs="Arial"/>
          <w:b/>
          <w:spacing w:val="2"/>
          <w:sz w:val="22"/>
          <w:szCs w:val="22"/>
        </w:rPr>
        <w:t xml:space="preserve"> </w:t>
      </w:r>
      <w:proofErr w:type="spellStart"/>
      <w:r w:rsidRPr="00720BFE">
        <w:rPr>
          <w:rFonts w:asciiTheme="majorHAnsi" w:eastAsia="Arial" w:hAnsiTheme="majorHAnsi" w:cs="Arial"/>
          <w:spacing w:val="-1"/>
          <w:sz w:val="22"/>
          <w:szCs w:val="22"/>
        </w:rPr>
        <w:t>S</w:t>
      </w:r>
      <w:r w:rsidRPr="00720BFE">
        <w:rPr>
          <w:rFonts w:asciiTheme="majorHAnsi" w:eastAsia="Arial" w:hAnsiTheme="majorHAnsi" w:cs="Arial"/>
          <w:sz w:val="22"/>
          <w:szCs w:val="22"/>
        </w:rPr>
        <w:t>chaap</w:t>
      </w:r>
      <w:proofErr w:type="spellEnd"/>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3</w:t>
      </w:r>
      <w:r w:rsidRPr="00720BFE">
        <w:rPr>
          <w:rFonts w:asciiTheme="majorHAnsi" w:eastAsia="Arial" w:hAnsiTheme="majorHAnsi" w:cs="Arial"/>
          <w:spacing w:val="-1"/>
          <w:sz w:val="22"/>
          <w:szCs w:val="22"/>
        </w:rPr>
        <w:t>0</w:t>
      </w:r>
      <w:r w:rsidRPr="00720BFE">
        <w:rPr>
          <w:rFonts w:asciiTheme="majorHAnsi" w:eastAsia="Arial" w:hAnsiTheme="majorHAnsi" w:cs="Arial"/>
          <w:sz w:val="22"/>
          <w:szCs w:val="22"/>
        </w:rPr>
        <w:t>37</w:t>
      </w:r>
    </w:p>
    <w:p w14:paraId="325CC69A" w14:textId="77777777" w:rsidR="00F93D19" w:rsidRPr="00720BFE" w:rsidRDefault="00F93D19" w:rsidP="008B23FF">
      <w:pPr>
        <w:spacing w:before="11" w:line="240" w:lineRule="exact"/>
        <w:rPr>
          <w:rFonts w:asciiTheme="majorHAnsi" w:hAnsiTheme="majorHAnsi" w:cs="Arial"/>
          <w:sz w:val="22"/>
          <w:szCs w:val="22"/>
        </w:rPr>
      </w:pPr>
    </w:p>
    <w:p w14:paraId="325CC69C" w14:textId="3F681956" w:rsidR="00F93D19" w:rsidRPr="00720BFE" w:rsidRDefault="008E6EE2" w:rsidP="008B23FF">
      <w:pPr>
        <w:ind w:left="120" w:right="2056"/>
        <w:rPr>
          <w:rFonts w:asciiTheme="majorHAnsi" w:eastAsia="Arial" w:hAnsiTheme="majorHAnsi" w:cs="Arial"/>
          <w:sz w:val="22"/>
          <w:szCs w:val="22"/>
        </w:rPr>
      </w:pP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ns</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ru</w:t>
      </w:r>
      <w:r w:rsidRPr="00720BFE">
        <w:rPr>
          <w:rFonts w:asciiTheme="majorHAnsi" w:eastAsia="Arial" w:hAnsiTheme="majorHAnsi" w:cs="Arial"/>
          <w:b/>
          <w:spacing w:val="-3"/>
          <w:sz w:val="22"/>
          <w:szCs w:val="22"/>
        </w:rPr>
        <w:t>c</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o</w:t>
      </w:r>
      <w:r w:rsidRPr="00720BFE">
        <w:rPr>
          <w:rFonts w:asciiTheme="majorHAnsi" w:eastAsia="Arial" w:hAnsiTheme="majorHAnsi" w:cs="Arial"/>
          <w:b/>
          <w:spacing w:val="-2"/>
          <w:sz w:val="22"/>
          <w:szCs w:val="22"/>
        </w:rPr>
        <w:t>r</w:t>
      </w:r>
      <w:r w:rsidRPr="00720BFE">
        <w:rPr>
          <w:rFonts w:asciiTheme="majorHAnsi" w:eastAsia="Arial" w:hAnsiTheme="majorHAnsi" w:cs="Arial"/>
          <w:b/>
          <w:sz w:val="22"/>
          <w:szCs w:val="22"/>
        </w:rPr>
        <w:t>:</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spacing w:val="-1"/>
          <w:sz w:val="22"/>
          <w:szCs w:val="22"/>
        </w:rPr>
        <w:t>D</w:t>
      </w:r>
      <w:r w:rsidRPr="00720BFE">
        <w:rPr>
          <w:rFonts w:asciiTheme="majorHAnsi" w:eastAsia="Arial" w:hAnsiTheme="majorHAnsi" w:cs="Arial"/>
          <w:spacing w:val="-2"/>
          <w:sz w:val="22"/>
          <w:szCs w:val="22"/>
        </w:rPr>
        <w:t>r</w:t>
      </w:r>
      <w:r w:rsidRPr="00720BFE">
        <w:rPr>
          <w:rFonts w:asciiTheme="majorHAnsi" w:eastAsia="Arial" w:hAnsiTheme="majorHAnsi" w:cs="Arial"/>
          <w:sz w:val="22"/>
          <w:szCs w:val="22"/>
        </w:rPr>
        <w:t>.</w:t>
      </w:r>
      <w:r w:rsidRPr="00720BFE">
        <w:rPr>
          <w:rFonts w:asciiTheme="majorHAnsi" w:eastAsia="Arial" w:hAnsiTheme="majorHAnsi" w:cs="Arial"/>
          <w:spacing w:val="3"/>
          <w:sz w:val="22"/>
          <w:szCs w:val="22"/>
        </w:rPr>
        <w:t xml:space="preserve"> </w:t>
      </w:r>
      <w:r w:rsidR="008B23FF" w:rsidRPr="00720BFE">
        <w:rPr>
          <w:rFonts w:asciiTheme="majorHAnsi" w:eastAsia="Arial" w:hAnsiTheme="majorHAnsi" w:cs="Arial"/>
          <w:spacing w:val="-3"/>
          <w:sz w:val="22"/>
          <w:szCs w:val="22"/>
        </w:rPr>
        <w:t>Mike Pikaart (pikaart@hope.edu;  Science Center room 3061)</w:t>
      </w:r>
    </w:p>
    <w:p w14:paraId="325CC69D" w14:textId="77777777" w:rsidR="00F93D19" w:rsidRPr="00720BFE" w:rsidRDefault="00F93D19" w:rsidP="008B23FF">
      <w:pPr>
        <w:spacing w:before="1" w:line="180" w:lineRule="exact"/>
        <w:rPr>
          <w:rFonts w:asciiTheme="majorHAnsi" w:hAnsiTheme="majorHAnsi" w:cs="Arial"/>
          <w:sz w:val="22"/>
          <w:szCs w:val="22"/>
        </w:rPr>
      </w:pPr>
    </w:p>
    <w:p w14:paraId="325CC69E" w14:textId="77777777" w:rsidR="00F93D19" w:rsidRPr="00720BFE" w:rsidRDefault="008E6EE2" w:rsidP="008B23FF">
      <w:pPr>
        <w:ind w:left="120" w:right="7316"/>
        <w:rPr>
          <w:rFonts w:asciiTheme="majorHAnsi" w:eastAsia="Arial" w:hAnsiTheme="majorHAnsi" w:cs="Arial"/>
          <w:sz w:val="22"/>
          <w:szCs w:val="22"/>
        </w:rPr>
      </w:pPr>
      <w:r w:rsidRPr="00720BFE">
        <w:rPr>
          <w:rFonts w:asciiTheme="majorHAnsi" w:eastAsia="Arial" w:hAnsiTheme="majorHAnsi" w:cs="Arial"/>
          <w:b/>
          <w:spacing w:val="-1"/>
          <w:sz w:val="22"/>
          <w:szCs w:val="22"/>
          <w:u w:val="thick" w:color="000000"/>
        </w:rPr>
        <w:t>R</w:t>
      </w:r>
      <w:r w:rsidRPr="00720BFE">
        <w:rPr>
          <w:rFonts w:asciiTheme="majorHAnsi" w:eastAsia="Arial" w:hAnsiTheme="majorHAnsi" w:cs="Arial"/>
          <w:b/>
          <w:sz w:val="22"/>
          <w:szCs w:val="22"/>
          <w:u w:val="thick" w:color="000000"/>
        </w:rPr>
        <w:t>equ</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z w:val="22"/>
          <w:szCs w:val="22"/>
          <w:u w:val="thick" w:color="000000"/>
        </w:rPr>
        <w:t>red</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z w:val="22"/>
          <w:szCs w:val="22"/>
          <w:u w:val="thick" w:color="000000"/>
        </w:rPr>
        <w:t>co</w:t>
      </w:r>
      <w:r w:rsidRPr="00720BFE">
        <w:rPr>
          <w:rFonts w:asciiTheme="majorHAnsi" w:eastAsia="Arial" w:hAnsiTheme="majorHAnsi" w:cs="Arial"/>
          <w:b/>
          <w:spacing w:val="-3"/>
          <w:sz w:val="22"/>
          <w:szCs w:val="22"/>
          <w:u w:val="thick" w:color="000000"/>
        </w:rPr>
        <w:t>u</w:t>
      </w:r>
      <w:r w:rsidRPr="00720BFE">
        <w:rPr>
          <w:rFonts w:asciiTheme="majorHAnsi" w:eastAsia="Arial" w:hAnsiTheme="majorHAnsi" w:cs="Arial"/>
          <w:b/>
          <w:sz w:val="22"/>
          <w:szCs w:val="22"/>
          <w:u w:val="thick" w:color="000000"/>
        </w:rPr>
        <w:t>rse</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z w:val="22"/>
          <w:szCs w:val="22"/>
          <w:u w:val="thick" w:color="000000"/>
        </w:rPr>
        <w:t>reso</w:t>
      </w:r>
      <w:r w:rsidRPr="00720BFE">
        <w:rPr>
          <w:rFonts w:asciiTheme="majorHAnsi" w:eastAsia="Arial" w:hAnsiTheme="majorHAnsi" w:cs="Arial"/>
          <w:b/>
          <w:spacing w:val="-3"/>
          <w:sz w:val="22"/>
          <w:szCs w:val="22"/>
          <w:u w:val="thick" w:color="000000"/>
        </w:rPr>
        <w:t>u</w:t>
      </w:r>
      <w:r w:rsidRPr="00720BFE">
        <w:rPr>
          <w:rFonts w:asciiTheme="majorHAnsi" w:eastAsia="Arial" w:hAnsiTheme="majorHAnsi" w:cs="Arial"/>
          <w:b/>
          <w:sz w:val="22"/>
          <w:szCs w:val="22"/>
          <w:u w:val="thick" w:color="000000"/>
        </w:rPr>
        <w:t>rces</w:t>
      </w:r>
    </w:p>
    <w:p w14:paraId="325CC69F" w14:textId="77777777" w:rsidR="00F93D19" w:rsidRPr="00720BFE" w:rsidRDefault="008E6EE2" w:rsidP="008B23FF">
      <w:pPr>
        <w:spacing w:before="4"/>
        <w:ind w:left="120" w:right="4444"/>
        <w:rPr>
          <w:rFonts w:asciiTheme="majorHAnsi" w:eastAsia="Arial" w:hAnsiTheme="majorHAnsi" w:cs="Arial"/>
          <w:sz w:val="22"/>
          <w:szCs w:val="22"/>
        </w:rPr>
      </w:pPr>
      <w:r w:rsidRPr="00720BFE">
        <w:rPr>
          <w:rFonts w:asciiTheme="majorHAnsi" w:eastAsia="Arial" w:hAnsiTheme="majorHAnsi" w:cs="Arial"/>
          <w:sz w:val="22"/>
          <w:szCs w:val="22"/>
        </w:rPr>
        <w:t>1)</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U</w:t>
      </w:r>
      <w:r w:rsidRPr="00720BFE">
        <w:rPr>
          <w:rFonts w:asciiTheme="majorHAnsi" w:eastAsia="Arial" w:hAnsiTheme="majorHAnsi" w:cs="Arial"/>
          <w:sz w:val="22"/>
          <w:szCs w:val="22"/>
        </w:rPr>
        <w:t>nuse</w:t>
      </w:r>
      <w:r w:rsidRPr="00720BFE">
        <w:rPr>
          <w:rFonts w:asciiTheme="majorHAnsi" w:eastAsia="Arial" w:hAnsiTheme="majorHAnsi" w:cs="Arial"/>
          <w:spacing w:val="-3"/>
          <w:sz w:val="22"/>
          <w:szCs w:val="22"/>
        </w:rPr>
        <w:t>d</w:t>
      </w:r>
      <w:r w:rsidRPr="00720BFE">
        <w:rPr>
          <w:rFonts w:asciiTheme="majorHAnsi" w:eastAsia="Arial" w:hAnsiTheme="majorHAnsi" w:cs="Arial"/>
          <w:sz w:val="22"/>
          <w:szCs w:val="22"/>
        </w:rPr>
        <w:t xml:space="preserve">, </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u</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n</w:t>
      </w:r>
      <w:r w:rsidRPr="00720BFE">
        <w:rPr>
          <w:rFonts w:asciiTheme="majorHAnsi" w:eastAsia="Arial" w:hAnsiTheme="majorHAnsi" w:cs="Arial"/>
          <w:spacing w:val="-3"/>
          <w:sz w:val="22"/>
          <w:szCs w:val="22"/>
        </w:rPr>
        <w:t>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ebook,</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pen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3"/>
          <w:sz w:val="22"/>
          <w:szCs w:val="22"/>
        </w:rPr>
        <w:t>e</w:t>
      </w:r>
      <w:r w:rsidRPr="00720BFE">
        <w:rPr>
          <w:rFonts w:asciiTheme="majorHAnsi" w:eastAsia="Arial" w:hAnsiTheme="majorHAnsi" w:cs="Arial"/>
          <w:spacing w:val="-2"/>
          <w:sz w:val="22"/>
          <w:szCs w:val="22"/>
        </w:rPr>
        <w:t>r</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an</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 xml:space="preserve">nt </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w:t>
      </w:r>
      <w:r w:rsidRPr="00720BFE">
        <w:rPr>
          <w:rFonts w:asciiTheme="majorHAnsi" w:eastAsia="Arial" w:hAnsiTheme="majorHAnsi" w:cs="Arial"/>
          <w:spacing w:val="-2"/>
          <w:sz w:val="22"/>
          <w:szCs w:val="22"/>
        </w:rPr>
        <w:t>r</w:t>
      </w:r>
      <w:r w:rsidRPr="00720BFE">
        <w:rPr>
          <w:rFonts w:asciiTheme="majorHAnsi" w:eastAsia="Arial" w:hAnsiTheme="majorHAnsi" w:cs="Arial"/>
          <w:spacing w:val="2"/>
          <w:sz w:val="22"/>
          <w:szCs w:val="22"/>
        </w:rPr>
        <w:t>k</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r</w:t>
      </w:r>
    </w:p>
    <w:p w14:paraId="325CC6A0" w14:textId="77777777" w:rsidR="00F93D19" w:rsidRPr="00720BFE" w:rsidRDefault="008E6EE2" w:rsidP="008B23FF">
      <w:pPr>
        <w:spacing w:line="240" w:lineRule="exact"/>
        <w:ind w:left="120" w:right="8478"/>
        <w:rPr>
          <w:rFonts w:asciiTheme="majorHAnsi" w:eastAsia="Arial" w:hAnsiTheme="majorHAnsi" w:cs="Arial"/>
          <w:sz w:val="22"/>
          <w:szCs w:val="22"/>
        </w:rPr>
      </w:pPr>
      <w:r w:rsidRPr="00720BFE">
        <w:rPr>
          <w:rFonts w:asciiTheme="majorHAnsi" w:eastAsia="Arial" w:hAnsiTheme="majorHAnsi" w:cs="Arial"/>
          <w:sz w:val="22"/>
          <w:szCs w:val="22"/>
        </w:rPr>
        <w:t>2)</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S</w:t>
      </w:r>
      <w:r w:rsidRPr="00720BFE">
        <w:rPr>
          <w:rFonts w:asciiTheme="majorHAnsi" w:eastAsia="Arial" w:hAnsiTheme="majorHAnsi" w:cs="Arial"/>
          <w:spacing w:val="-3"/>
          <w:sz w:val="22"/>
          <w:szCs w:val="22"/>
        </w:rPr>
        <w:t>a</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y</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asses</w:t>
      </w:r>
    </w:p>
    <w:p w14:paraId="325CC6A1" w14:textId="77777777" w:rsidR="00F93D19" w:rsidRPr="00720BFE" w:rsidRDefault="008E6EE2" w:rsidP="008B23FF">
      <w:pPr>
        <w:spacing w:line="240" w:lineRule="exact"/>
        <w:ind w:left="120" w:right="1640"/>
        <w:rPr>
          <w:rFonts w:asciiTheme="majorHAnsi" w:eastAsia="Arial" w:hAnsiTheme="majorHAnsi" w:cs="Arial"/>
          <w:sz w:val="22"/>
          <w:szCs w:val="22"/>
        </w:rPr>
      </w:pPr>
      <w:r w:rsidRPr="00720BFE">
        <w:rPr>
          <w:rFonts w:asciiTheme="majorHAnsi" w:eastAsia="Arial" w:hAnsiTheme="majorHAnsi" w:cs="Arial"/>
          <w:sz w:val="22"/>
          <w:szCs w:val="22"/>
        </w:rPr>
        <w:t>3)</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4"/>
          <w:sz w:val="22"/>
          <w:szCs w:val="22"/>
        </w:rPr>
        <w:t>M</w:t>
      </w:r>
      <w:r w:rsidRPr="00720BFE">
        <w:rPr>
          <w:rFonts w:asciiTheme="majorHAnsi" w:eastAsia="Arial" w:hAnsiTheme="majorHAnsi" w:cs="Arial"/>
          <w:sz w:val="22"/>
          <w:szCs w:val="22"/>
        </w:rPr>
        <w:t>ood</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cou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ebs</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used</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r cou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w:t>
      </w:r>
      <w:r w:rsidRPr="00720BFE">
        <w:rPr>
          <w:rFonts w:asciiTheme="majorHAnsi" w:eastAsia="Arial" w:hAnsiTheme="majorHAnsi" w:cs="Arial"/>
          <w:spacing w:val="-3"/>
          <w:sz w:val="22"/>
          <w:szCs w:val="22"/>
        </w:rPr>
        <w:t>o</w:t>
      </w:r>
      <w:r w:rsidRPr="00720BFE">
        <w:rPr>
          <w:rFonts w:asciiTheme="majorHAnsi" w:eastAsia="Arial" w:hAnsiTheme="majorHAnsi" w:cs="Arial"/>
          <w:spacing w:val="-2"/>
          <w:sz w:val="22"/>
          <w:szCs w:val="22"/>
        </w:rPr>
        <w:t>m</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un</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 p</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eas</w:t>
      </w:r>
      <w:bookmarkStart w:id="0" w:name="_GoBack"/>
      <w:bookmarkEnd w:id="0"/>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che</w:t>
      </w:r>
      <w:r w:rsidRPr="00720BFE">
        <w:rPr>
          <w:rFonts w:asciiTheme="majorHAnsi" w:eastAsia="Arial" w:hAnsiTheme="majorHAnsi" w:cs="Arial"/>
          <w:spacing w:val="-2"/>
          <w:sz w:val="22"/>
          <w:szCs w:val="22"/>
        </w:rPr>
        <w:t>c</w:t>
      </w:r>
      <w:r w:rsidRPr="00720BFE">
        <w:rPr>
          <w:rFonts w:asciiTheme="majorHAnsi" w:eastAsia="Arial" w:hAnsiTheme="majorHAnsi" w:cs="Arial"/>
          <w:sz w:val="22"/>
          <w:szCs w:val="22"/>
        </w:rPr>
        <w:t>k</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e</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u</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y</w:t>
      </w:r>
    </w:p>
    <w:p w14:paraId="325CC6A2" w14:textId="77777777" w:rsidR="00F93D19" w:rsidRPr="00720BFE" w:rsidRDefault="008E6EE2" w:rsidP="008B23FF">
      <w:pPr>
        <w:spacing w:before="1"/>
        <w:ind w:left="120" w:right="5250"/>
        <w:rPr>
          <w:rFonts w:asciiTheme="majorHAnsi" w:eastAsia="Arial" w:hAnsiTheme="majorHAnsi" w:cs="Arial"/>
          <w:sz w:val="22"/>
          <w:szCs w:val="22"/>
        </w:rPr>
      </w:pPr>
      <w:r w:rsidRPr="00720BFE">
        <w:rPr>
          <w:rFonts w:asciiTheme="majorHAnsi" w:eastAsia="Arial" w:hAnsiTheme="majorHAnsi" w:cs="Arial"/>
          <w:sz w:val="22"/>
          <w:szCs w:val="22"/>
        </w:rPr>
        <w:t>4)</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A</w:t>
      </w:r>
      <w:r w:rsidRPr="00720BFE">
        <w:rPr>
          <w:rFonts w:asciiTheme="majorHAnsi" w:eastAsia="Arial" w:hAnsiTheme="majorHAnsi" w:cs="Arial"/>
          <w:sz w:val="22"/>
          <w:szCs w:val="22"/>
        </w:rPr>
        <w:t>cce</w:t>
      </w:r>
      <w:r w:rsidRPr="00720BFE">
        <w:rPr>
          <w:rFonts w:asciiTheme="majorHAnsi" w:eastAsia="Arial" w:hAnsiTheme="majorHAnsi" w:cs="Arial"/>
          <w:spacing w:val="-2"/>
          <w:sz w:val="22"/>
          <w:szCs w:val="22"/>
        </w:rPr>
        <w:t>s</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Bi</w:t>
      </w:r>
      <w:r w:rsidRPr="00720BFE">
        <w:rPr>
          <w:rFonts w:asciiTheme="majorHAnsi" w:eastAsia="Arial" w:hAnsiTheme="majorHAnsi" w:cs="Arial"/>
          <w:sz w:val="22"/>
          <w:szCs w:val="22"/>
        </w:rPr>
        <w:t>oche</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pacing w:val="-2"/>
          <w:sz w:val="22"/>
          <w:szCs w:val="22"/>
        </w:rPr>
        <w:t>r</w:t>
      </w:r>
      <w:r w:rsidRPr="00720BFE">
        <w:rPr>
          <w:rFonts w:asciiTheme="majorHAnsi" w:eastAsia="Arial" w:hAnsiTheme="majorHAnsi" w:cs="Arial"/>
          <w:sz w:val="22"/>
          <w:szCs w:val="22"/>
        </w:rPr>
        <w:t>y</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Lab</w:t>
      </w:r>
      <w:r w:rsidRPr="00720BFE">
        <w:rPr>
          <w:rFonts w:asciiTheme="majorHAnsi" w:eastAsia="Arial" w:hAnsiTheme="majorHAnsi" w:cs="Arial"/>
          <w:spacing w:val="1"/>
          <w:sz w:val="22"/>
          <w:szCs w:val="22"/>
        </w:rPr>
        <w:t xml:space="preserve"> G</w:t>
      </w:r>
      <w:r w:rsidRPr="00720BFE">
        <w:rPr>
          <w:rFonts w:asciiTheme="majorHAnsi" w:eastAsia="Arial" w:hAnsiTheme="majorHAnsi" w:cs="Arial"/>
          <w:sz w:val="22"/>
          <w:szCs w:val="22"/>
        </w:rPr>
        <w:t>o</w:t>
      </w:r>
      <w:r w:rsidRPr="00720BFE">
        <w:rPr>
          <w:rFonts w:asciiTheme="majorHAnsi" w:eastAsia="Arial" w:hAnsiTheme="majorHAnsi" w:cs="Arial"/>
          <w:spacing w:val="-3"/>
          <w:sz w:val="22"/>
          <w:szCs w:val="22"/>
        </w:rPr>
        <w:t>o</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D</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f</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d</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r</w:t>
      </w:r>
    </w:p>
    <w:p w14:paraId="325CC6A3" w14:textId="77777777" w:rsidR="00F93D19" w:rsidRPr="00720BFE" w:rsidRDefault="00F93D19" w:rsidP="008B23FF">
      <w:pPr>
        <w:spacing w:before="2" w:line="180" w:lineRule="exact"/>
        <w:rPr>
          <w:rFonts w:asciiTheme="majorHAnsi" w:hAnsiTheme="majorHAnsi" w:cs="Arial"/>
          <w:sz w:val="22"/>
          <w:szCs w:val="22"/>
        </w:rPr>
      </w:pPr>
    </w:p>
    <w:p w14:paraId="325CC6A4" w14:textId="77777777" w:rsidR="00F93D19" w:rsidRPr="00720BFE" w:rsidRDefault="008E6EE2" w:rsidP="008B23FF">
      <w:pPr>
        <w:ind w:left="120" w:right="6572"/>
        <w:rPr>
          <w:rFonts w:asciiTheme="majorHAnsi" w:eastAsia="Arial" w:hAnsiTheme="majorHAnsi" w:cs="Arial"/>
          <w:sz w:val="22"/>
          <w:szCs w:val="22"/>
        </w:rPr>
      </w:pPr>
      <w:r w:rsidRPr="00720BFE">
        <w:rPr>
          <w:rFonts w:asciiTheme="majorHAnsi" w:eastAsia="Arial" w:hAnsiTheme="majorHAnsi" w:cs="Arial"/>
          <w:b/>
          <w:spacing w:val="-1"/>
          <w:sz w:val="22"/>
          <w:szCs w:val="22"/>
          <w:u w:val="thick" w:color="000000"/>
        </w:rPr>
        <w:t>C</w:t>
      </w:r>
      <w:r w:rsidRPr="00720BFE">
        <w:rPr>
          <w:rFonts w:asciiTheme="majorHAnsi" w:eastAsia="Arial" w:hAnsiTheme="majorHAnsi" w:cs="Arial"/>
          <w:b/>
          <w:sz w:val="22"/>
          <w:szCs w:val="22"/>
          <w:u w:val="thick" w:color="000000"/>
        </w:rPr>
        <w:t>ou</w:t>
      </w:r>
      <w:r w:rsidRPr="00720BFE">
        <w:rPr>
          <w:rFonts w:asciiTheme="majorHAnsi" w:eastAsia="Arial" w:hAnsiTheme="majorHAnsi" w:cs="Arial"/>
          <w:b/>
          <w:spacing w:val="1"/>
          <w:sz w:val="22"/>
          <w:szCs w:val="22"/>
          <w:u w:val="thick" w:color="000000"/>
        </w:rPr>
        <w:t>r</w:t>
      </w:r>
      <w:r w:rsidRPr="00720BFE">
        <w:rPr>
          <w:rFonts w:asciiTheme="majorHAnsi" w:eastAsia="Arial" w:hAnsiTheme="majorHAnsi" w:cs="Arial"/>
          <w:b/>
          <w:sz w:val="22"/>
          <w:szCs w:val="22"/>
          <w:u w:val="thick" w:color="000000"/>
        </w:rPr>
        <w:t>se</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z w:val="22"/>
          <w:szCs w:val="22"/>
          <w:u w:val="thick" w:color="000000"/>
        </w:rPr>
        <w:t>desc</w:t>
      </w:r>
      <w:r w:rsidRPr="00720BFE">
        <w:rPr>
          <w:rFonts w:asciiTheme="majorHAnsi" w:eastAsia="Arial" w:hAnsiTheme="majorHAnsi" w:cs="Arial"/>
          <w:b/>
          <w:spacing w:val="-2"/>
          <w:sz w:val="22"/>
          <w:szCs w:val="22"/>
          <w:u w:val="thick" w:color="000000"/>
        </w:rPr>
        <w:t>r</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z w:val="22"/>
          <w:szCs w:val="22"/>
          <w:u w:val="thick" w:color="000000"/>
        </w:rPr>
        <w:t>p</w:t>
      </w:r>
      <w:r w:rsidRPr="00720BFE">
        <w:rPr>
          <w:rFonts w:asciiTheme="majorHAnsi" w:eastAsia="Arial" w:hAnsiTheme="majorHAnsi" w:cs="Arial"/>
          <w:b/>
          <w:spacing w:val="-1"/>
          <w:sz w:val="22"/>
          <w:szCs w:val="22"/>
          <w:u w:val="thick" w:color="000000"/>
        </w:rPr>
        <w:t>t</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z w:val="22"/>
          <w:szCs w:val="22"/>
          <w:u w:val="thick" w:color="000000"/>
        </w:rPr>
        <w:t>on</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z w:val="22"/>
          <w:szCs w:val="22"/>
          <w:u w:val="thick" w:color="000000"/>
        </w:rPr>
        <w:t>a</w:t>
      </w:r>
      <w:r w:rsidRPr="00720BFE">
        <w:rPr>
          <w:rFonts w:asciiTheme="majorHAnsi" w:eastAsia="Arial" w:hAnsiTheme="majorHAnsi" w:cs="Arial"/>
          <w:b/>
          <w:spacing w:val="-3"/>
          <w:sz w:val="22"/>
          <w:szCs w:val="22"/>
          <w:u w:val="thick" w:color="000000"/>
        </w:rPr>
        <w:t>n</w:t>
      </w:r>
      <w:r w:rsidRPr="00720BFE">
        <w:rPr>
          <w:rFonts w:asciiTheme="majorHAnsi" w:eastAsia="Arial" w:hAnsiTheme="majorHAnsi" w:cs="Arial"/>
          <w:b/>
          <w:sz w:val="22"/>
          <w:szCs w:val="22"/>
          <w:u w:val="thick" w:color="000000"/>
        </w:rPr>
        <w:t>d</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z w:val="22"/>
          <w:szCs w:val="22"/>
          <w:u w:val="thick" w:color="000000"/>
        </w:rPr>
        <w:t>ob</w:t>
      </w:r>
      <w:r w:rsidRPr="00720BFE">
        <w:rPr>
          <w:rFonts w:asciiTheme="majorHAnsi" w:eastAsia="Arial" w:hAnsiTheme="majorHAnsi" w:cs="Arial"/>
          <w:b/>
          <w:spacing w:val="-1"/>
          <w:sz w:val="22"/>
          <w:szCs w:val="22"/>
          <w:u w:val="thick" w:color="000000"/>
        </w:rPr>
        <w:t>j</w:t>
      </w:r>
      <w:r w:rsidRPr="00720BFE">
        <w:rPr>
          <w:rFonts w:asciiTheme="majorHAnsi" w:eastAsia="Arial" w:hAnsiTheme="majorHAnsi" w:cs="Arial"/>
          <w:b/>
          <w:sz w:val="22"/>
          <w:szCs w:val="22"/>
          <w:u w:val="thick" w:color="000000"/>
        </w:rPr>
        <w:t>ec</w:t>
      </w:r>
      <w:r w:rsidRPr="00720BFE">
        <w:rPr>
          <w:rFonts w:asciiTheme="majorHAnsi" w:eastAsia="Arial" w:hAnsiTheme="majorHAnsi" w:cs="Arial"/>
          <w:b/>
          <w:spacing w:val="1"/>
          <w:sz w:val="22"/>
          <w:szCs w:val="22"/>
          <w:u w:val="thick" w:color="000000"/>
        </w:rPr>
        <w:t>ti</w:t>
      </w:r>
      <w:r w:rsidRPr="00720BFE">
        <w:rPr>
          <w:rFonts w:asciiTheme="majorHAnsi" w:eastAsia="Arial" w:hAnsiTheme="majorHAnsi" w:cs="Arial"/>
          <w:b/>
          <w:spacing w:val="-3"/>
          <w:sz w:val="22"/>
          <w:szCs w:val="22"/>
          <w:u w:val="thick" w:color="000000"/>
        </w:rPr>
        <w:t>v</w:t>
      </w:r>
      <w:r w:rsidRPr="00720BFE">
        <w:rPr>
          <w:rFonts w:asciiTheme="majorHAnsi" w:eastAsia="Arial" w:hAnsiTheme="majorHAnsi" w:cs="Arial"/>
          <w:b/>
          <w:sz w:val="22"/>
          <w:szCs w:val="22"/>
          <w:u w:val="thick" w:color="000000"/>
        </w:rPr>
        <w:t>es</w:t>
      </w:r>
    </w:p>
    <w:p w14:paraId="325CC6A5" w14:textId="77777777" w:rsidR="00F93D19" w:rsidRPr="00720BFE" w:rsidRDefault="008E6EE2" w:rsidP="008B23FF">
      <w:pPr>
        <w:spacing w:before="1"/>
        <w:ind w:left="120" w:right="81"/>
        <w:rPr>
          <w:rFonts w:asciiTheme="majorHAnsi" w:eastAsia="Arial" w:hAnsiTheme="majorHAnsi" w:cs="Arial"/>
          <w:sz w:val="22"/>
          <w:szCs w:val="22"/>
        </w:rPr>
      </w:pPr>
      <w:r w:rsidRPr="00720BFE">
        <w:rPr>
          <w:rFonts w:asciiTheme="majorHAnsi" w:eastAsia="Arial" w:hAnsiTheme="majorHAnsi" w:cs="Arial"/>
          <w:spacing w:val="5"/>
          <w:sz w:val="22"/>
          <w:szCs w:val="22"/>
        </w:rPr>
        <w:t>W</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c</w:t>
      </w:r>
      <w:r w:rsidRPr="00720BFE">
        <w:rPr>
          <w:rFonts w:asciiTheme="majorHAnsi" w:eastAsia="Arial" w:hAnsiTheme="majorHAnsi" w:cs="Arial"/>
          <w:spacing w:val="-3"/>
          <w:sz w:val="22"/>
          <w:szCs w:val="22"/>
        </w:rPr>
        <w:t>o</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 xml:space="preserve">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Bi</w:t>
      </w:r>
      <w:r w:rsidRPr="00720BFE">
        <w:rPr>
          <w:rFonts w:asciiTheme="majorHAnsi" w:eastAsia="Arial" w:hAnsiTheme="majorHAnsi" w:cs="Arial"/>
          <w:sz w:val="22"/>
          <w:szCs w:val="22"/>
        </w:rPr>
        <w:t>oche</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pacing w:val="-2"/>
          <w:sz w:val="22"/>
          <w:szCs w:val="22"/>
        </w:rPr>
        <w:t>r</w:t>
      </w:r>
      <w:r w:rsidRPr="00720BFE">
        <w:rPr>
          <w:rFonts w:asciiTheme="majorHAnsi" w:eastAsia="Arial" w:hAnsiTheme="majorHAnsi" w:cs="Arial"/>
          <w:sz w:val="22"/>
          <w:szCs w:val="22"/>
        </w:rPr>
        <w:t>y</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La</w:t>
      </w:r>
      <w:r w:rsidRPr="00720BFE">
        <w:rPr>
          <w:rFonts w:asciiTheme="majorHAnsi" w:eastAsia="Arial" w:hAnsiTheme="majorHAnsi" w:cs="Arial"/>
          <w:spacing w:val="-1"/>
          <w:sz w:val="22"/>
          <w:szCs w:val="22"/>
        </w:rPr>
        <w:t>b</w:t>
      </w:r>
      <w:r w:rsidRPr="00720BFE">
        <w:rPr>
          <w:rFonts w:asciiTheme="majorHAnsi" w:eastAsia="Arial" w:hAnsiTheme="majorHAnsi" w:cs="Arial"/>
          <w:sz w:val="22"/>
          <w:szCs w:val="22"/>
        </w:rPr>
        <w:t>!</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w:t>
      </w:r>
      <w:r w:rsidRPr="00720BFE">
        <w:rPr>
          <w:rFonts w:asciiTheme="majorHAnsi" w:eastAsia="Arial" w:hAnsiTheme="majorHAnsi" w:cs="Arial"/>
          <w:spacing w:val="-3"/>
          <w:sz w:val="22"/>
          <w:szCs w:val="22"/>
        </w:rPr>
        <w:t>b</w:t>
      </w:r>
      <w:r w:rsidRPr="00720BFE">
        <w:rPr>
          <w:rFonts w:asciiTheme="majorHAnsi" w:eastAsia="Arial" w:hAnsiTheme="majorHAnsi" w:cs="Arial"/>
          <w:sz w:val="22"/>
          <w:szCs w:val="22"/>
        </w:rPr>
        <w:t>,</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3"/>
          <w:sz w:val="22"/>
          <w:szCs w:val="22"/>
        </w:rPr>
        <w:t>a</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f</w:t>
      </w:r>
      <w:r w:rsidRPr="00720BFE">
        <w:rPr>
          <w:rFonts w:asciiTheme="majorHAnsi" w:eastAsia="Arial" w:hAnsiTheme="majorHAnsi" w:cs="Arial"/>
          <w:spacing w:val="7"/>
          <w:sz w:val="22"/>
          <w:szCs w:val="22"/>
        </w:rPr>
        <w:t xml:space="preserve"> </w:t>
      </w:r>
      <w:r w:rsidRPr="00720BFE">
        <w:rPr>
          <w:rFonts w:asciiTheme="majorHAnsi" w:eastAsia="Arial" w:hAnsiTheme="majorHAnsi" w:cs="Arial"/>
          <w:sz w:val="22"/>
          <w:szCs w:val="22"/>
        </w:rPr>
        <w:t>2</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3 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ude</w:t>
      </w:r>
      <w:r w:rsidRPr="00720BFE">
        <w:rPr>
          <w:rFonts w:asciiTheme="majorHAnsi" w:eastAsia="Arial" w:hAnsiTheme="majorHAnsi" w:cs="Arial"/>
          <w:spacing w:val="-3"/>
          <w:sz w:val="22"/>
          <w:szCs w:val="22"/>
        </w:rPr>
        <w:t>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pacing w:val="-1"/>
          <w:sz w:val="22"/>
          <w:szCs w:val="22"/>
        </w:rPr>
        <w:t>il</w:t>
      </w:r>
      <w:r w:rsidRPr="00720BFE">
        <w:rPr>
          <w:rFonts w:asciiTheme="majorHAnsi" w:eastAsia="Arial" w:hAnsiTheme="majorHAnsi" w:cs="Arial"/>
          <w:sz w:val="22"/>
          <w:szCs w:val="22"/>
        </w:rPr>
        <w:t>l</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ea</w:t>
      </w:r>
      <w:r w:rsidRPr="00720BFE">
        <w:rPr>
          <w:rFonts w:asciiTheme="majorHAnsi" w:eastAsia="Arial" w:hAnsiTheme="majorHAnsi" w:cs="Arial"/>
          <w:spacing w:val="3"/>
          <w:sz w:val="22"/>
          <w:szCs w:val="22"/>
        </w:rPr>
        <w:t>r</w:t>
      </w:r>
      <w:r w:rsidRPr="00720BFE">
        <w:rPr>
          <w:rFonts w:asciiTheme="majorHAnsi" w:eastAsia="Arial" w:hAnsiTheme="majorHAnsi" w:cs="Arial"/>
          <w:sz w:val="22"/>
          <w:szCs w:val="22"/>
        </w:rPr>
        <w:t>n</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app</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y</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b</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oche</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cal</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 xml:space="preserve">ab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echn</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q</w:t>
      </w:r>
      <w:r w:rsidRPr="00720BFE">
        <w:rPr>
          <w:rFonts w:asciiTheme="majorHAnsi" w:eastAsia="Arial" w:hAnsiTheme="majorHAnsi" w:cs="Arial"/>
          <w:sz w:val="22"/>
          <w:szCs w:val="22"/>
        </w:rPr>
        <w:t>u</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s</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tr</w:t>
      </w:r>
      <w:r w:rsidRPr="00720BFE">
        <w:rPr>
          <w:rFonts w:asciiTheme="majorHAnsi" w:eastAsia="Arial" w:hAnsiTheme="majorHAnsi" w:cs="Arial"/>
          <w:sz w:val="22"/>
          <w:szCs w:val="22"/>
        </w:rPr>
        <w:t>u</w:t>
      </w:r>
      <w:r w:rsidRPr="00720BFE">
        <w:rPr>
          <w:rFonts w:asciiTheme="majorHAnsi" w:eastAsia="Arial" w:hAnsiTheme="majorHAnsi" w:cs="Arial"/>
          <w:spacing w:val="-2"/>
          <w:sz w:val="22"/>
          <w:szCs w:val="22"/>
        </w:rPr>
        <w:t>c</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59"/>
          <w:sz w:val="22"/>
          <w:szCs w:val="22"/>
        </w:rPr>
        <w:t xml:space="preserve"> </w:t>
      </w:r>
      <w:r w:rsidRPr="00720BFE">
        <w:rPr>
          <w:rFonts w:asciiTheme="majorHAnsi" w:eastAsia="Arial" w:hAnsiTheme="majorHAnsi" w:cs="Arial"/>
          <w:spacing w:val="1"/>
          <w:sz w:val="22"/>
          <w:szCs w:val="22"/>
        </w:rPr>
        <w:t>f</w:t>
      </w:r>
      <w:r w:rsidRPr="00720BFE">
        <w:rPr>
          <w:rFonts w:asciiTheme="majorHAnsi" w:eastAsia="Arial" w:hAnsiTheme="majorHAnsi" w:cs="Arial"/>
          <w:sz w:val="22"/>
          <w:szCs w:val="22"/>
        </w:rPr>
        <w:t>un</w:t>
      </w:r>
      <w:r w:rsidRPr="00720BFE">
        <w:rPr>
          <w:rFonts w:asciiTheme="majorHAnsi" w:eastAsia="Arial" w:hAnsiTheme="majorHAnsi" w:cs="Arial"/>
          <w:spacing w:val="-2"/>
          <w:sz w:val="22"/>
          <w:szCs w:val="22"/>
        </w:rPr>
        <w:t>c</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 xml:space="preserve">f </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cu</w:t>
      </w:r>
      <w:r w:rsidRPr="00720BFE">
        <w:rPr>
          <w:rFonts w:asciiTheme="majorHAnsi" w:eastAsia="Arial" w:hAnsiTheme="majorHAnsi" w:cs="Arial"/>
          <w:spacing w:val="-2"/>
          <w:sz w:val="22"/>
          <w:szCs w:val="22"/>
        </w:rPr>
        <w:t>r</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en</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y</w:t>
      </w:r>
      <w:r w:rsidRPr="00720BFE">
        <w:rPr>
          <w:rFonts w:asciiTheme="majorHAnsi" w:eastAsia="Arial" w:hAnsiTheme="majorHAnsi" w:cs="Arial"/>
          <w:spacing w:val="59"/>
          <w:sz w:val="22"/>
          <w:szCs w:val="22"/>
        </w:rPr>
        <w:t xml:space="preserve"> </w:t>
      </w:r>
      <w:r w:rsidRPr="00720BFE">
        <w:rPr>
          <w:rFonts w:asciiTheme="majorHAnsi" w:eastAsia="Arial" w:hAnsiTheme="majorHAnsi" w:cs="Arial"/>
          <w:sz w:val="22"/>
          <w:szCs w:val="22"/>
        </w:rPr>
        <w:t>uncha</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a</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z</w:t>
      </w:r>
      <w:r w:rsidRPr="00720BFE">
        <w:rPr>
          <w:rFonts w:asciiTheme="majorHAnsi" w:eastAsia="Arial" w:hAnsiTheme="majorHAnsi" w:cs="Arial"/>
          <w:sz w:val="22"/>
          <w:szCs w:val="22"/>
        </w:rPr>
        <w:t>ed  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60"/>
          <w:sz w:val="22"/>
          <w:szCs w:val="22"/>
        </w:rPr>
        <w:t xml:space="preserve"> </w:t>
      </w:r>
      <w:r w:rsidRPr="00720BFE">
        <w:rPr>
          <w:rFonts w:asciiTheme="majorHAnsi" w:eastAsia="Arial" w:hAnsiTheme="majorHAnsi" w:cs="Arial"/>
          <w:spacing w:val="2"/>
          <w:sz w:val="22"/>
          <w:szCs w:val="22"/>
        </w:rPr>
        <w:t>T</w:t>
      </w:r>
      <w:r w:rsidRPr="00720BFE">
        <w:rPr>
          <w:rFonts w:asciiTheme="majorHAnsi" w:eastAsia="Arial" w:hAnsiTheme="majorHAnsi" w:cs="Arial"/>
          <w:sz w:val="22"/>
          <w:szCs w:val="22"/>
        </w:rPr>
        <w:t>echn</w:t>
      </w:r>
      <w:r w:rsidRPr="00720BFE">
        <w:rPr>
          <w:rFonts w:asciiTheme="majorHAnsi" w:eastAsia="Arial" w:hAnsiTheme="majorHAnsi" w:cs="Arial"/>
          <w:spacing w:val="-4"/>
          <w:sz w:val="22"/>
          <w:szCs w:val="22"/>
        </w:rPr>
        <w:t>i</w:t>
      </w:r>
      <w:r w:rsidRPr="00720BFE">
        <w:rPr>
          <w:rFonts w:asciiTheme="majorHAnsi" w:eastAsia="Arial" w:hAnsiTheme="majorHAnsi" w:cs="Arial"/>
          <w:spacing w:val="2"/>
          <w:sz w:val="22"/>
          <w:szCs w:val="22"/>
        </w:rPr>
        <w:t>q</w:t>
      </w:r>
      <w:r w:rsidRPr="00720BFE">
        <w:rPr>
          <w:rFonts w:asciiTheme="majorHAnsi" w:eastAsia="Arial" w:hAnsiTheme="majorHAnsi" w:cs="Arial"/>
          <w:sz w:val="22"/>
          <w:szCs w:val="22"/>
        </w:rPr>
        <w:t xml:space="preserve">ues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ned</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nc</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ude</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ess</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pu</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i</w:t>
      </w:r>
      <w:r w:rsidRPr="00720BFE">
        <w:rPr>
          <w:rFonts w:asciiTheme="majorHAnsi" w:eastAsia="Arial" w:hAnsiTheme="majorHAnsi" w:cs="Arial"/>
          <w:spacing w:val="3"/>
          <w:sz w:val="22"/>
          <w:szCs w:val="22"/>
        </w:rPr>
        <w:t>f</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 and</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ana</w:t>
      </w:r>
      <w:r w:rsidRPr="00720BFE">
        <w:rPr>
          <w:rFonts w:asciiTheme="majorHAnsi" w:eastAsia="Arial" w:hAnsiTheme="majorHAnsi" w:cs="Arial"/>
          <w:spacing w:val="-1"/>
          <w:sz w:val="22"/>
          <w:szCs w:val="22"/>
        </w:rPr>
        <w:t>l</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2"/>
          <w:sz w:val="22"/>
          <w:szCs w:val="22"/>
        </w:rPr>
        <w:t>k</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ne</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cs,</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3"/>
          <w:sz w:val="22"/>
          <w:szCs w:val="22"/>
        </w:rPr>
        <w:t>a</w:t>
      </w:r>
      <w:r w:rsidRPr="00720BFE">
        <w:rPr>
          <w:rFonts w:asciiTheme="majorHAnsi" w:eastAsia="Arial" w:hAnsiTheme="majorHAnsi" w:cs="Arial"/>
          <w:sz w:val="22"/>
          <w:szCs w:val="22"/>
        </w:rPr>
        <w:t>nd</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co</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pu</w:t>
      </w:r>
      <w:r w:rsidRPr="00720BFE">
        <w:rPr>
          <w:rFonts w:asciiTheme="majorHAnsi" w:eastAsia="Arial" w:hAnsiTheme="majorHAnsi" w:cs="Arial"/>
          <w:spacing w:val="1"/>
          <w:sz w:val="22"/>
          <w:szCs w:val="22"/>
        </w:rPr>
        <w:t>t</w:t>
      </w:r>
      <w:r w:rsidRPr="00720BFE">
        <w:rPr>
          <w:rFonts w:asciiTheme="majorHAnsi" w:eastAsia="Arial" w:hAnsiTheme="majorHAnsi" w:cs="Arial"/>
          <w:spacing w:val="-3"/>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onal</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ds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o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es</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uc</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1"/>
          <w:sz w:val="22"/>
          <w:szCs w:val="22"/>
        </w:rPr>
        <w:t xml:space="preserve"> li</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and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b</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nd</w:t>
      </w:r>
      <w:r w:rsidRPr="00720BFE">
        <w:rPr>
          <w:rFonts w:asciiTheme="majorHAnsi" w:eastAsia="Arial" w:hAnsiTheme="majorHAnsi" w:cs="Arial"/>
          <w:spacing w:val="-1"/>
          <w:sz w:val="22"/>
          <w:szCs w:val="22"/>
        </w:rPr>
        <w:t>i</w:t>
      </w:r>
      <w:r w:rsidRPr="00720BFE">
        <w:rPr>
          <w:rFonts w:asciiTheme="majorHAnsi" w:eastAsia="Arial" w:hAnsiTheme="majorHAnsi" w:cs="Arial"/>
          <w:spacing w:val="-3"/>
          <w:sz w:val="22"/>
          <w:szCs w:val="22"/>
        </w:rPr>
        <w:t>n</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w:t>
      </w:r>
    </w:p>
    <w:p w14:paraId="325CC6A6" w14:textId="77777777" w:rsidR="00F93D19" w:rsidRPr="00720BFE" w:rsidRDefault="00F93D19" w:rsidP="008B23FF">
      <w:pPr>
        <w:spacing w:before="4" w:line="180" w:lineRule="exact"/>
        <w:rPr>
          <w:rFonts w:asciiTheme="majorHAnsi" w:hAnsiTheme="majorHAnsi" w:cs="Arial"/>
          <w:sz w:val="22"/>
          <w:szCs w:val="22"/>
        </w:rPr>
      </w:pPr>
    </w:p>
    <w:p w14:paraId="325CC6A7" w14:textId="77777777" w:rsidR="00F93D19" w:rsidRPr="00720BFE" w:rsidRDefault="008E6EE2" w:rsidP="008B23FF">
      <w:pPr>
        <w:ind w:left="120" w:right="7673"/>
        <w:rPr>
          <w:rFonts w:asciiTheme="majorHAnsi" w:eastAsia="Arial" w:hAnsiTheme="majorHAnsi" w:cs="Arial"/>
          <w:sz w:val="22"/>
          <w:szCs w:val="22"/>
        </w:rPr>
      </w:pPr>
      <w:r w:rsidRPr="00720BFE">
        <w:rPr>
          <w:rFonts w:asciiTheme="majorHAnsi" w:eastAsia="Arial" w:hAnsiTheme="majorHAnsi" w:cs="Arial"/>
          <w:b/>
          <w:spacing w:val="-1"/>
          <w:sz w:val="22"/>
          <w:szCs w:val="22"/>
          <w:u w:val="thick" w:color="000000"/>
        </w:rPr>
        <w:t>S</w:t>
      </w:r>
      <w:r w:rsidRPr="00720BFE">
        <w:rPr>
          <w:rFonts w:asciiTheme="majorHAnsi" w:eastAsia="Arial" w:hAnsiTheme="majorHAnsi" w:cs="Arial"/>
          <w:b/>
          <w:spacing w:val="1"/>
          <w:sz w:val="22"/>
          <w:szCs w:val="22"/>
          <w:u w:val="thick" w:color="000000"/>
        </w:rPr>
        <w:t>t</w:t>
      </w:r>
      <w:r w:rsidRPr="00720BFE">
        <w:rPr>
          <w:rFonts w:asciiTheme="majorHAnsi" w:eastAsia="Arial" w:hAnsiTheme="majorHAnsi" w:cs="Arial"/>
          <w:b/>
          <w:sz w:val="22"/>
          <w:szCs w:val="22"/>
          <w:u w:val="thick" w:color="000000"/>
        </w:rPr>
        <w:t>udent respons</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pacing w:val="-3"/>
          <w:sz w:val="22"/>
          <w:szCs w:val="22"/>
          <w:u w:val="thick" w:color="000000"/>
        </w:rPr>
        <w:t>b</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pacing w:val="-1"/>
          <w:sz w:val="22"/>
          <w:szCs w:val="22"/>
          <w:u w:val="thick" w:color="000000"/>
        </w:rPr>
        <w:t>l</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pacing w:val="-2"/>
          <w:sz w:val="22"/>
          <w:szCs w:val="22"/>
          <w:u w:val="thick" w:color="000000"/>
        </w:rPr>
        <w:t>t</w:t>
      </w:r>
      <w:r w:rsidRPr="00720BFE">
        <w:rPr>
          <w:rFonts w:asciiTheme="majorHAnsi" w:eastAsia="Arial" w:hAnsiTheme="majorHAnsi" w:cs="Arial"/>
          <w:b/>
          <w:spacing w:val="1"/>
          <w:sz w:val="22"/>
          <w:szCs w:val="22"/>
          <w:u w:val="thick" w:color="000000"/>
        </w:rPr>
        <w:t>i</w:t>
      </w:r>
      <w:r w:rsidRPr="00720BFE">
        <w:rPr>
          <w:rFonts w:asciiTheme="majorHAnsi" w:eastAsia="Arial" w:hAnsiTheme="majorHAnsi" w:cs="Arial"/>
          <w:b/>
          <w:spacing w:val="-3"/>
          <w:sz w:val="22"/>
          <w:szCs w:val="22"/>
          <w:u w:val="thick" w:color="000000"/>
        </w:rPr>
        <w:t>e</w:t>
      </w:r>
      <w:r w:rsidRPr="00720BFE">
        <w:rPr>
          <w:rFonts w:asciiTheme="majorHAnsi" w:eastAsia="Arial" w:hAnsiTheme="majorHAnsi" w:cs="Arial"/>
          <w:b/>
          <w:sz w:val="22"/>
          <w:szCs w:val="22"/>
          <w:u w:val="thick" w:color="000000"/>
        </w:rPr>
        <w:t>s</w:t>
      </w:r>
    </w:p>
    <w:p w14:paraId="325CC6A8" w14:textId="77777777" w:rsidR="00F93D19" w:rsidRPr="00720BFE" w:rsidRDefault="008E6EE2" w:rsidP="008B23FF">
      <w:pPr>
        <w:spacing w:before="2" w:line="240" w:lineRule="exact"/>
        <w:ind w:left="120" w:right="79"/>
        <w:rPr>
          <w:rFonts w:asciiTheme="majorHAnsi" w:eastAsia="Arial" w:hAnsiTheme="majorHAnsi" w:cs="Arial"/>
          <w:sz w:val="22"/>
          <w:szCs w:val="22"/>
        </w:rPr>
      </w:pPr>
      <w:r w:rsidRPr="00720BFE">
        <w:rPr>
          <w:rFonts w:asciiTheme="majorHAnsi" w:eastAsia="Arial" w:hAnsiTheme="majorHAnsi" w:cs="Arial"/>
          <w:b/>
          <w:sz w:val="22"/>
          <w:szCs w:val="22"/>
        </w:rPr>
        <w:t>1.</w:t>
      </w:r>
      <w:r w:rsidRPr="00720BFE">
        <w:rPr>
          <w:rFonts w:asciiTheme="majorHAnsi" w:eastAsia="Arial" w:hAnsiTheme="majorHAnsi" w:cs="Arial"/>
          <w:b/>
          <w:spacing w:val="5"/>
          <w:sz w:val="22"/>
          <w:szCs w:val="22"/>
        </w:rPr>
        <w:t xml:space="preserve"> </w:t>
      </w:r>
      <w:r w:rsidRPr="00720BFE">
        <w:rPr>
          <w:rFonts w:asciiTheme="majorHAnsi" w:eastAsia="Arial" w:hAnsiTheme="majorHAnsi" w:cs="Arial"/>
          <w:b/>
          <w:spacing w:val="-8"/>
          <w:sz w:val="22"/>
          <w:szCs w:val="22"/>
        </w:rPr>
        <w:t>A</w:t>
      </w:r>
      <w:r w:rsidRPr="00720BFE">
        <w:rPr>
          <w:rFonts w:asciiTheme="majorHAnsi" w:eastAsia="Arial" w:hAnsiTheme="majorHAnsi" w:cs="Arial"/>
          <w:b/>
          <w:spacing w:val="1"/>
          <w:sz w:val="22"/>
          <w:szCs w:val="22"/>
        </w:rPr>
        <w:t>tt</w:t>
      </w:r>
      <w:r w:rsidRPr="00720BFE">
        <w:rPr>
          <w:rFonts w:asciiTheme="majorHAnsi" w:eastAsia="Arial" w:hAnsiTheme="majorHAnsi" w:cs="Arial"/>
          <w:b/>
          <w:sz w:val="22"/>
          <w:szCs w:val="22"/>
        </w:rPr>
        <w:t>end</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p</w:t>
      </w:r>
      <w:r w:rsidRPr="00720BFE">
        <w:rPr>
          <w:rFonts w:asciiTheme="majorHAnsi" w:eastAsia="Arial" w:hAnsiTheme="majorHAnsi" w:cs="Arial"/>
          <w:b/>
          <w:spacing w:val="1"/>
          <w:sz w:val="22"/>
          <w:szCs w:val="22"/>
        </w:rPr>
        <w:t>r</w:t>
      </w:r>
      <w:r w:rsidRPr="00720BFE">
        <w:rPr>
          <w:rFonts w:asciiTheme="majorHAnsi" w:eastAsia="Arial" w:hAnsiTheme="majorHAnsi" w:cs="Arial"/>
          <w:b/>
          <w:sz w:val="22"/>
          <w:szCs w:val="22"/>
        </w:rPr>
        <w:t>e</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ab</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d</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sc</w:t>
      </w:r>
      <w:r w:rsidRPr="00720BFE">
        <w:rPr>
          <w:rFonts w:asciiTheme="majorHAnsi" w:eastAsia="Arial" w:hAnsiTheme="majorHAnsi" w:cs="Arial"/>
          <w:b/>
          <w:spacing w:val="-3"/>
          <w:sz w:val="22"/>
          <w:szCs w:val="22"/>
        </w:rPr>
        <w:t>u</w:t>
      </w:r>
      <w:r w:rsidRPr="00720BFE">
        <w:rPr>
          <w:rFonts w:asciiTheme="majorHAnsi" w:eastAsia="Arial" w:hAnsiTheme="majorHAnsi" w:cs="Arial"/>
          <w:b/>
          <w:sz w:val="22"/>
          <w:szCs w:val="22"/>
        </w:rPr>
        <w:t>ss</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on</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and</w:t>
      </w:r>
      <w:r w:rsidRPr="00720BFE">
        <w:rPr>
          <w:rFonts w:asciiTheme="majorHAnsi" w:eastAsia="Arial" w:hAnsiTheme="majorHAnsi" w:cs="Arial"/>
          <w:b/>
          <w:spacing w:val="1"/>
          <w:sz w:val="22"/>
          <w:szCs w:val="22"/>
        </w:rPr>
        <w:t xml:space="preserve"> l</w:t>
      </w:r>
      <w:r w:rsidRPr="00720BFE">
        <w:rPr>
          <w:rFonts w:asciiTheme="majorHAnsi" w:eastAsia="Arial" w:hAnsiTheme="majorHAnsi" w:cs="Arial"/>
          <w:b/>
          <w:sz w:val="22"/>
          <w:szCs w:val="22"/>
        </w:rPr>
        <w:t>a</w:t>
      </w:r>
      <w:r w:rsidRPr="00720BFE">
        <w:rPr>
          <w:rFonts w:asciiTheme="majorHAnsi" w:eastAsia="Arial" w:hAnsiTheme="majorHAnsi" w:cs="Arial"/>
          <w:b/>
          <w:spacing w:val="-3"/>
          <w:sz w:val="22"/>
          <w:szCs w:val="22"/>
        </w:rPr>
        <w:t>b</w:t>
      </w:r>
      <w:r w:rsidRPr="00720BFE">
        <w:rPr>
          <w:rFonts w:asciiTheme="majorHAnsi" w:eastAsia="Arial" w:hAnsiTheme="majorHAnsi" w:cs="Arial"/>
          <w:b/>
          <w:sz w:val="22"/>
          <w:szCs w:val="22"/>
        </w:rPr>
        <w:t>.</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spacing w:val="-1"/>
          <w:sz w:val="22"/>
          <w:szCs w:val="22"/>
        </w:rPr>
        <w:t>Y</w:t>
      </w:r>
      <w:r w:rsidRPr="00720BFE">
        <w:rPr>
          <w:rFonts w:asciiTheme="majorHAnsi" w:eastAsia="Arial" w:hAnsiTheme="majorHAnsi" w:cs="Arial"/>
          <w:sz w:val="22"/>
          <w:szCs w:val="22"/>
        </w:rPr>
        <w:t>our</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3"/>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endance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at</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pacing w:val="-2"/>
          <w:sz w:val="22"/>
          <w:szCs w:val="22"/>
        </w:rPr>
        <w:t>e</w:t>
      </w:r>
      <w:r w:rsidRPr="00720BFE">
        <w:rPr>
          <w:rFonts w:asciiTheme="majorHAnsi" w:eastAsia="Arial" w:hAnsiTheme="majorHAnsi" w:cs="Arial"/>
          <w:spacing w:val="1"/>
          <w:sz w:val="22"/>
          <w:szCs w:val="22"/>
        </w:rPr>
        <w:t>-</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d</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scuss</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 xml:space="preserve">and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pacing w:val="2"/>
          <w:sz w:val="22"/>
          <w:szCs w:val="22"/>
        </w:rPr>
        <w:t>p</w:t>
      </w:r>
      <w:r w:rsidRPr="00720BFE">
        <w:rPr>
          <w:rFonts w:asciiTheme="majorHAnsi" w:eastAsia="Arial" w:hAnsiTheme="majorHAnsi" w:cs="Arial"/>
          <w:sz w:val="22"/>
          <w:szCs w:val="22"/>
        </w:rPr>
        <w:t>ec</w:t>
      </w:r>
      <w:r w:rsidRPr="00720BFE">
        <w:rPr>
          <w:rFonts w:asciiTheme="majorHAnsi" w:eastAsia="Arial" w:hAnsiTheme="majorHAnsi" w:cs="Arial"/>
          <w:spacing w:val="1"/>
          <w:sz w:val="22"/>
          <w:szCs w:val="22"/>
        </w:rPr>
        <w:t>t</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d and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necessa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y</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r</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succ</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ss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1"/>
          <w:sz w:val="22"/>
          <w:szCs w:val="22"/>
        </w:rPr>
        <w:t xml:space="preserve"> t</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co</w:t>
      </w:r>
      <w:r w:rsidRPr="00720BFE">
        <w:rPr>
          <w:rFonts w:asciiTheme="majorHAnsi" w:eastAsia="Arial" w:hAnsiTheme="majorHAnsi" w:cs="Arial"/>
          <w:spacing w:val="-3"/>
          <w:sz w:val="22"/>
          <w:szCs w:val="22"/>
        </w:rPr>
        <w:t>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se.</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Pl</w:t>
      </w:r>
      <w:r w:rsidRPr="00720BFE">
        <w:rPr>
          <w:rFonts w:asciiTheme="majorHAnsi" w:eastAsia="Arial" w:hAnsiTheme="majorHAnsi" w:cs="Arial"/>
          <w:sz w:val="22"/>
          <w:szCs w:val="22"/>
        </w:rPr>
        <w:t>ease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rr</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on</w:t>
      </w:r>
      <w:r w:rsidRPr="00720BFE">
        <w:rPr>
          <w:rFonts w:asciiTheme="majorHAnsi" w:eastAsia="Arial" w:hAnsiTheme="majorHAnsi" w:cs="Arial"/>
          <w:spacing w:val="1"/>
          <w:sz w:val="22"/>
          <w:szCs w:val="22"/>
        </w:rPr>
        <w:t xml:space="preserve"> t</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m</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f</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ou</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unab</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t</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ass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d</w:t>
      </w:r>
      <w:r w:rsidRPr="00720BFE">
        <w:rPr>
          <w:rFonts w:asciiTheme="majorHAnsi" w:eastAsia="Arial" w:hAnsiTheme="majorHAnsi" w:cs="Arial"/>
          <w:spacing w:val="-3"/>
          <w:sz w:val="22"/>
          <w:szCs w:val="22"/>
        </w:rPr>
        <w:t>u</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o </w:t>
      </w:r>
      <w:r w:rsidRPr="00720BFE">
        <w:rPr>
          <w:rFonts w:asciiTheme="majorHAnsi" w:eastAsia="Arial" w:hAnsiTheme="majorHAnsi" w:cs="Arial"/>
          <w:spacing w:val="-1"/>
          <w:sz w:val="22"/>
          <w:szCs w:val="22"/>
        </w:rPr>
        <w:t>ill</w:t>
      </w:r>
      <w:r w:rsidRPr="00720BFE">
        <w:rPr>
          <w:rFonts w:asciiTheme="majorHAnsi" w:eastAsia="Arial" w:hAnsiTheme="majorHAnsi" w:cs="Arial"/>
          <w:sz w:val="22"/>
          <w:szCs w:val="22"/>
        </w:rPr>
        <w:t>ness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or</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r</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sonal</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r</w:t>
      </w:r>
      <w:r w:rsidRPr="00720BFE">
        <w:rPr>
          <w:rFonts w:asciiTheme="majorHAnsi" w:eastAsia="Arial" w:hAnsiTheme="majorHAnsi" w:cs="Arial"/>
          <w:spacing w:val="-2"/>
          <w:sz w:val="22"/>
          <w:szCs w:val="22"/>
        </w:rPr>
        <w:t>s</w:t>
      </w:r>
      <w:r w:rsidRPr="00720BFE">
        <w:rPr>
          <w:rFonts w:asciiTheme="majorHAnsi" w:eastAsia="Arial" w:hAnsiTheme="majorHAnsi" w:cs="Arial"/>
          <w:sz w:val="22"/>
          <w:szCs w:val="22"/>
        </w:rPr>
        <w:t>,</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ease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 xml:space="preserve">l </w:t>
      </w:r>
      <w:r w:rsidRPr="00720BFE">
        <w:rPr>
          <w:rFonts w:asciiTheme="majorHAnsi" w:eastAsia="Arial" w:hAnsiTheme="majorHAnsi" w:cs="Arial"/>
          <w:spacing w:val="-2"/>
          <w:sz w:val="22"/>
          <w:szCs w:val="22"/>
        </w:rPr>
        <w:t>m</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soon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as</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poss</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b</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p>
    <w:p w14:paraId="325CC6A9" w14:textId="77777777" w:rsidR="00F93D19" w:rsidRPr="00720BFE" w:rsidRDefault="00F93D19" w:rsidP="008B23FF">
      <w:pPr>
        <w:spacing w:before="2" w:line="120" w:lineRule="exact"/>
        <w:rPr>
          <w:rFonts w:asciiTheme="majorHAnsi" w:hAnsiTheme="majorHAnsi" w:cs="Arial"/>
          <w:sz w:val="22"/>
          <w:szCs w:val="22"/>
        </w:rPr>
      </w:pPr>
    </w:p>
    <w:p w14:paraId="325CC6AA" w14:textId="7FEE9784" w:rsidR="00F93D19" w:rsidRPr="00720BFE" w:rsidRDefault="008E6EE2" w:rsidP="008B23FF">
      <w:pPr>
        <w:ind w:left="120" w:right="82"/>
        <w:rPr>
          <w:rFonts w:asciiTheme="majorHAnsi" w:eastAsia="Arial" w:hAnsiTheme="majorHAnsi" w:cs="Arial"/>
          <w:sz w:val="22"/>
          <w:szCs w:val="22"/>
        </w:rPr>
      </w:pPr>
      <w:r w:rsidRPr="00720BFE">
        <w:rPr>
          <w:rFonts w:asciiTheme="majorHAnsi" w:eastAsia="Arial" w:hAnsiTheme="majorHAnsi" w:cs="Arial"/>
          <w:b/>
          <w:sz w:val="22"/>
          <w:szCs w:val="22"/>
        </w:rPr>
        <w:t>2.</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b/>
          <w:sz w:val="22"/>
          <w:szCs w:val="22"/>
        </w:rPr>
        <w:t>Lab</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b/>
          <w:sz w:val="22"/>
          <w:szCs w:val="22"/>
        </w:rPr>
        <w:t>s</w:t>
      </w:r>
      <w:r w:rsidRPr="00720BFE">
        <w:rPr>
          <w:rFonts w:asciiTheme="majorHAnsi" w:eastAsia="Arial" w:hAnsiTheme="majorHAnsi" w:cs="Arial"/>
          <w:b/>
          <w:spacing w:val="-3"/>
          <w:sz w:val="22"/>
          <w:szCs w:val="22"/>
        </w:rPr>
        <w:t>a</w:t>
      </w:r>
      <w:r w:rsidRPr="00720BFE">
        <w:rPr>
          <w:rFonts w:asciiTheme="majorHAnsi" w:eastAsia="Arial" w:hAnsiTheme="majorHAnsi" w:cs="Arial"/>
          <w:b/>
          <w:spacing w:val="1"/>
          <w:sz w:val="22"/>
          <w:szCs w:val="22"/>
        </w:rPr>
        <w:t>f</w:t>
      </w:r>
      <w:r w:rsidRPr="00720BFE">
        <w:rPr>
          <w:rFonts w:asciiTheme="majorHAnsi" w:eastAsia="Arial" w:hAnsiTheme="majorHAnsi" w:cs="Arial"/>
          <w:b/>
          <w:sz w:val="22"/>
          <w:szCs w:val="22"/>
        </w:rPr>
        <w:t>e</w:t>
      </w:r>
      <w:r w:rsidRPr="00720BFE">
        <w:rPr>
          <w:rFonts w:asciiTheme="majorHAnsi" w:eastAsia="Arial" w:hAnsiTheme="majorHAnsi" w:cs="Arial"/>
          <w:b/>
          <w:spacing w:val="1"/>
          <w:sz w:val="22"/>
          <w:szCs w:val="22"/>
        </w:rPr>
        <w:t>t</w:t>
      </w:r>
      <w:r w:rsidRPr="00720BFE">
        <w:rPr>
          <w:rFonts w:asciiTheme="majorHAnsi" w:eastAsia="Arial" w:hAnsiTheme="majorHAnsi" w:cs="Arial"/>
          <w:b/>
          <w:spacing w:val="-5"/>
          <w:sz w:val="22"/>
          <w:szCs w:val="22"/>
        </w:rPr>
        <w:t>y</w:t>
      </w:r>
      <w:r w:rsidRPr="00720BFE">
        <w:rPr>
          <w:rFonts w:asciiTheme="majorHAnsi" w:eastAsia="Arial" w:hAnsiTheme="majorHAnsi" w:cs="Arial"/>
          <w:b/>
          <w:sz w:val="22"/>
          <w:szCs w:val="22"/>
        </w:rPr>
        <w:t>.</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spacing w:val="-1"/>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udent</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a</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y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h</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st</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3"/>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t</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Y</w:t>
      </w:r>
      <w:r w:rsidRPr="00720BFE">
        <w:rPr>
          <w:rFonts w:asciiTheme="majorHAnsi" w:eastAsia="Arial" w:hAnsiTheme="majorHAnsi" w:cs="Arial"/>
          <w:sz w:val="22"/>
          <w:szCs w:val="22"/>
        </w:rPr>
        <w:t>ou</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pacing w:val="-1"/>
          <w:sz w:val="22"/>
          <w:szCs w:val="22"/>
        </w:rPr>
        <w:t>il</w:t>
      </w:r>
      <w:r w:rsidRPr="00720BFE">
        <w:rPr>
          <w:rFonts w:asciiTheme="majorHAnsi" w:eastAsia="Arial" w:hAnsiTheme="majorHAnsi" w:cs="Arial"/>
          <w:sz w:val="22"/>
          <w:szCs w:val="22"/>
        </w:rPr>
        <w:t>l</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be</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ade</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of</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any b</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cal</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or che</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cal</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ha</w:t>
      </w:r>
      <w:r w:rsidRPr="00720BFE">
        <w:rPr>
          <w:rFonts w:asciiTheme="majorHAnsi" w:eastAsia="Arial" w:hAnsiTheme="majorHAnsi" w:cs="Arial"/>
          <w:spacing w:val="-2"/>
          <w:sz w:val="22"/>
          <w:szCs w:val="22"/>
        </w:rPr>
        <w:t>z</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ds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or</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pe</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en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a</w:t>
      </w:r>
      <w:r w:rsidRPr="00720BFE">
        <w:rPr>
          <w:rFonts w:asciiTheme="majorHAnsi" w:eastAsia="Arial" w:hAnsiTheme="majorHAnsi" w:cs="Arial"/>
          <w:spacing w:val="-3"/>
          <w:sz w:val="22"/>
          <w:szCs w:val="22"/>
        </w:rPr>
        <w:t>n</w:t>
      </w:r>
      <w:r w:rsidRPr="00720BFE">
        <w:rPr>
          <w:rFonts w:asciiTheme="majorHAnsi" w:eastAsia="Arial" w:hAnsiTheme="majorHAnsi" w:cs="Arial"/>
          <w:sz w:val="22"/>
          <w:szCs w:val="22"/>
        </w:rPr>
        <w:t>da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d</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a</w:t>
      </w:r>
      <w:r w:rsidRPr="00720BFE">
        <w:rPr>
          <w:rFonts w:asciiTheme="majorHAnsi" w:eastAsia="Arial" w:hAnsiTheme="majorHAnsi" w:cs="Arial"/>
          <w:spacing w:val="-2"/>
          <w:sz w:val="22"/>
          <w:szCs w:val="22"/>
        </w:rPr>
        <w:t>c</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ces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m</w:t>
      </w:r>
      <w:r w:rsidRPr="00720BFE">
        <w:rPr>
          <w:rFonts w:asciiTheme="majorHAnsi" w:eastAsia="Arial" w:hAnsiTheme="majorHAnsi" w:cs="Arial"/>
          <w:spacing w:val="-3"/>
          <w:sz w:val="22"/>
          <w:szCs w:val="22"/>
        </w:rPr>
        <w:t>u</w:t>
      </w:r>
      <w:r w:rsidRPr="00720BFE">
        <w:rPr>
          <w:rFonts w:asciiTheme="majorHAnsi" w:eastAsia="Arial" w:hAnsiTheme="majorHAnsi" w:cs="Arial"/>
          <w:sz w:val="22"/>
          <w:szCs w:val="22"/>
        </w:rPr>
        <w:t>st</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 xml:space="preserve">be </w:t>
      </w:r>
      <w:r w:rsidRPr="00720BFE">
        <w:rPr>
          <w:rFonts w:asciiTheme="majorHAnsi" w:eastAsia="Arial" w:hAnsiTheme="majorHAnsi" w:cs="Arial"/>
          <w:spacing w:val="3"/>
          <w:sz w:val="22"/>
          <w:szCs w:val="22"/>
        </w:rPr>
        <w:t>f</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ll</w:t>
      </w:r>
      <w:r w:rsidRPr="00720BFE">
        <w:rPr>
          <w:rFonts w:asciiTheme="majorHAnsi" w:eastAsia="Arial" w:hAnsiTheme="majorHAnsi" w:cs="Arial"/>
          <w:sz w:val="22"/>
          <w:szCs w:val="22"/>
        </w:rPr>
        <w:t>o</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ed.</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2"/>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nc</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udes:</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no ea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or</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3"/>
          <w:sz w:val="22"/>
          <w:szCs w:val="22"/>
        </w:rPr>
        <w:t>d</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3"/>
          <w:sz w:val="22"/>
          <w:szCs w:val="22"/>
        </w:rPr>
        <w:t>n</w:t>
      </w:r>
      <w:r w:rsidRPr="00720BFE">
        <w:rPr>
          <w:rFonts w:asciiTheme="majorHAnsi" w:eastAsia="Arial" w:hAnsiTheme="majorHAnsi" w:cs="Arial"/>
          <w:spacing w:val="2"/>
          <w:sz w:val="22"/>
          <w:szCs w:val="22"/>
        </w:rPr>
        <w:t>k</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ea</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a</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y </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ass</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s at</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l</w:t>
      </w:r>
      <w:r w:rsidRPr="00720BFE">
        <w:rPr>
          <w:rFonts w:asciiTheme="majorHAnsi" w:eastAsia="Arial" w:hAnsiTheme="majorHAnsi" w:cs="Arial"/>
          <w:spacing w:val="1"/>
          <w:sz w:val="22"/>
          <w:szCs w:val="22"/>
        </w:rPr>
        <w:t xml:space="preserve"> t</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 xml:space="preserve">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he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ab,</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ea</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 xml:space="preserve">ng </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hen</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pe</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o</w:t>
      </w:r>
      <w:r w:rsidRPr="00720BFE">
        <w:rPr>
          <w:rFonts w:asciiTheme="majorHAnsi" w:eastAsia="Arial" w:hAnsiTheme="majorHAnsi" w:cs="Arial"/>
          <w:spacing w:val="-2"/>
          <w:sz w:val="22"/>
          <w:szCs w:val="22"/>
        </w:rPr>
        <w:t>r</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 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pe</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en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2"/>
          <w:sz w:val="22"/>
          <w:szCs w:val="22"/>
        </w:rPr>
        <w:t>(</w:t>
      </w:r>
      <w:r w:rsidRPr="00720BFE">
        <w:rPr>
          <w:rFonts w:asciiTheme="majorHAnsi" w:eastAsia="Arial" w:hAnsiTheme="majorHAnsi" w:cs="Arial"/>
          <w:spacing w:val="2"/>
          <w:sz w:val="22"/>
          <w:szCs w:val="22"/>
        </w:rPr>
        <w:t>g</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ay not</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be</w:t>
      </w:r>
      <w:r w:rsidRPr="00720BFE">
        <w:rPr>
          <w:rFonts w:asciiTheme="majorHAnsi" w:eastAsia="Arial" w:hAnsiTheme="majorHAnsi" w:cs="Arial"/>
          <w:spacing w:val="7"/>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n</w:t>
      </w:r>
      <w:r w:rsidRPr="00720BFE">
        <w:rPr>
          <w:rFonts w:asciiTheme="majorHAnsi" w:eastAsia="Arial" w:hAnsiTheme="majorHAnsi" w:cs="Arial"/>
          <w:spacing w:val="5"/>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hen</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u</w:t>
      </w:r>
      <w:r w:rsidRPr="00720BFE">
        <w:rPr>
          <w:rFonts w:asciiTheme="majorHAnsi" w:eastAsia="Arial" w:hAnsiTheme="majorHAnsi" w:cs="Arial"/>
          <w:sz w:val="22"/>
          <w:szCs w:val="22"/>
        </w:rPr>
        <w:t>ch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w:t>
      </w:r>
      <w:r w:rsidRPr="00720BFE">
        <w:rPr>
          <w:rFonts w:asciiTheme="majorHAnsi" w:eastAsia="Arial" w:hAnsiTheme="majorHAnsi" w:cs="Arial"/>
          <w:spacing w:val="5"/>
          <w:sz w:val="22"/>
          <w:szCs w:val="22"/>
        </w:rPr>
        <w:t xml:space="preserve"> </w:t>
      </w:r>
      <w:r w:rsidRPr="00720BFE">
        <w:rPr>
          <w:rFonts w:asciiTheme="majorHAnsi" w:eastAsia="Arial" w:hAnsiTheme="majorHAnsi" w:cs="Arial"/>
          <w:sz w:val="22"/>
          <w:szCs w:val="22"/>
        </w:rPr>
        <w:t>pe</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sonal</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co</w:t>
      </w:r>
      <w:r w:rsidRPr="00720BFE">
        <w:rPr>
          <w:rFonts w:asciiTheme="majorHAnsi" w:eastAsia="Arial" w:hAnsiTheme="majorHAnsi" w:cs="Arial"/>
          <w:spacing w:val="1"/>
          <w:sz w:val="22"/>
          <w:szCs w:val="22"/>
        </w:rPr>
        <w:t>m</w:t>
      </w:r>
      <w:r w:rsidRPr="00720BFE">
        <w:rPr>
          <w:rFonts w:asciiTheme="majorHAnsi" w:eastAsia="Arial" w:hAnsiTheme="majorHAnsi" w:cs="Arial"/>
          <w:sz w:val="22"/>
          <w:szCs w:val="22"/>
        </w:rPr>
        <w:t>p</w:t>
      </w:r>
      <w:r w:rsidRPr="00720BFE">
        <w:rPr>
          <w:rFonts w:asciiTheme="majorHAnsi" w:eastAsia="Arial" w:hAnsiTheme="majorHAnsi" w:cs="Arial"/>
          <w:spacing w:val="-3"/>
          <w:sz w:val="22"/>
          <w:szCs w:val="22"/>
        </w:rPr>
        <w:t>u</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r</w:t>
      </w:r>
      <w:r w:rsidRPr="00720BFE">
        <w:rPr>
          <w:rFonts w:asciiTheme="majorHAnsi" w:eastAsia="Arial" w:hAnsiTheme="majorHAnsi" w:cs="Arial"/>
          <w:sz w:val="22"/>
          <w:szCs w:val="22"/>
        </w:rPr>
        <w:t>s</w:t>
      </w:r>
      <w:r w:rsidRPr="00720BFE">
        <w:rPr>
          <w:rFonts w:asciiTheme="majorHAnsi" w:eastAsia="Arial" w:hAnsiTheme="majorHAnsi" w:cs="Arial"/>
          <w:spacing w:val="1"/>
          <w:sz w:val="22"/>
          <w:szCs w:val="22"/>
        </w:rPr>
        <w:t>)</w:t>
      </w:r>
      <w:r w:rsidRPr="00720BFE">
        <w:rPr>
          <w:rFonts w:asciiTheme="majorHAnsi" w:eastAsia="Arial" w:hAnsiTheme="majorHAnsi" w:cs="Arial"/>
          <w:sz w:val="22"/>
          <w:szCs w:val="22"/>
        </w:rPr>
        <w:t>,</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ong</w:t>
      </w:r>
      <w:r w:rsidRPr="00720BFE">
        <w:rPr>
          <w:rFonts w:asciiTheme="majorHAnsi" w:eastAsia="Arial" w:hAnsiTheme="majorHAnsi" w:cs="Arial"/>
          <w:spacing w:val="5"/>
          <w:sz w:val="22"/>
          <w:szCs w:val="22"/>
        </w:rPr>
        <w:t xml:space="preserve"> </w:t>
      </w:r>
      <w:r w:rsidRPr="00720BFE">
        <w:rPr>
          <w:rFonts w:asciiTheme="majorHAnsi" w:eastAsia="Arial" w:hAnsiTheme="majorHAnsi" w:cs="Arial"/>
          <w:sz w:val="22"/>
          <w:szCs w:val="22"/>
        </w:rPr>
        <w:t>pan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s</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shoes 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e</w:t>
      </w:r>
      <w:r w:rsidRPr="00720BFE">
        <w:rPr>
          <w:rFonts w:asciiTheme="majorHAnsi" w:eastAsia="Arial" w:hAnsiTheme="majorHAnsi" w:cs="Arial"/>
          <w:spacing w:val="2"/>
          <w:sz w:val="22"/>
          <w:szCs w:val="22"/>
        </w:rPr>
        <w:t>q</w:t>
      </w:r>
      <w:r w:rsidRPr="00720BFE">
        <w:rPr>
          <w:rFonts w:asciiTheme="majorHAnsi" w:eastAsia="Arial" w:hAnsiTheme="majorHAnsi" w:cs="Arial"/>
          <w:sz w:val="22"/>
          <w:szCs w:val="22"/>
        </w:rPr>
        <w:t>u</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 xml:space="preserve">ed.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f</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ou</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er ha</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AN</w:t>
      </w:r>
      <w:r w:rsidRPr="00720BFE">
        <w:rPr>
          <w:rFonts w:asciiTheme="majorHAnsi" w:eastAsia="Arial" w:hAnsiTheme="majorHAnsi" w:cs="Arial"/>
          <w:sz w:val="22"/>
          <w:szCs w:val="22"/>
        </w:rPr>
        <w:t>Y</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sa</w:t>
      </w:r>
      <w:r w:rsidRPr="00720BFE">
        <w:rPr>
          <w:rFonts w:asciiTheme="majorHAnsi" w:eastAsia="Arial" w:hAnsiTheme="majorHAnsi" w:cs="Arial"/>
          <w:spacing w:val="3"/>
          <w:sz w:val="22"/>
          <w:szCs w:val="22"/>
        </w:rPr>
        <w:t>f</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y</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pacing w:val="2"/>
          <w:sz w:val="22"/>
          <w:szCs w:val="22"/>
        </w:rPr>
        <w:t>q</w:t>
      </w:r>
      <w:r w:rsidRPr="00720BFE">
        <w:rPr>
          <w:rFonts w:asciiTheme="majorHAnsi" w:eastAsia="Arial" w:hAnsiTheme="majorHAnsi" w:cs="Arial"/>
          <w:sz w:val="22"/>
          <w:szCs w:val="22"/>
        </w:rPr>
        <w:t>ues</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 xml:space="preserve">ns, </w:t>
      </w:r>
      <w:r w:rsidR="008B23FF" w:rsidRPr="00720BFE">
        <w:rPr>
          <w:rFonts w:asciiTheme="majorHAnsi" w:eastAsia="Arial" w:hAnsiTheme="majorHAnsi" w:cs="Arial"/>
          <w:spacing w:val="1"/>
          <w:sz w:val="22"/>
          <w:szCs w:val="22"/>
        </w:rPr>
        <w:t>ask!</w:t>
      </w:r>
    </w:p>
    <w:p w14:paraId="325CC6AB" w14:textId="77777777" w:rsidR="00F93D19" w:rsidRPr="00720BFE" w:rsidRDefault="00F93D19" w:rsidP="008B23FF">
      <w:pPr>
        <w:spacing w:before="6" w:line="120" w:lineRule="exact"/>
        <w:rPr>
          <w:rFonts w:asciiTheme="majorHAnsi" w:hAnsiTheme="majorHAnsi" w:cs="Arial"/>
          <w:sz w:val="22"/>
          <w:szCs w:val="22"/>
        </w:rPr>
      </w:pPr>
    </w:p>
    <w:p w14:paraId="325CC6AC" w14:textId="09D73626" w:rsidR="00F93D19" w:rsidRPr="00720BFE" w:rsidRDefault="008E6EE2" w:rsidP="008B23FF">
      <w:pPr>
        <w:spacing w:line="243" w:lineRule="auto"/>
        <w:ind w:left="120" w:right="81"/>
        <w:rPr>
          <w:rFonts w:asciiTheme="majorHAnsi" w:eastAsia="Arial" w:hAnsiTheme="majorHAnsi" w:cs="Arial"/>
          <w:sz w:val="22"/>
          <w:szCs w:val="22"/>
        </w:rPr>
      </w:pPr>
      <w:r w:rsidRPr="00720BFE">
        <w:rPr>
          <w:rFonts w:asciiTheme="majorHAnsi" w:eastAsia="Arial" w:hAnsiTheme="majorHAnsi" w:cs="Arial"/>
          <w:b/>
          <w:sz w:val="22"/>
          <w:szCs w:val="22"/>
        </w:rPr>
        <w:t>3.</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b/>
          <w:spacing w:val="-1"/>
          <w:sz w:val="22"/>
          <w:szCs w:val="22"/>
        </w:rPr>
        <w:t>C</w:t>
      </w:r>
      <w:r w:rsidRPr="00720BFE">
        <w:rPr>
          <w:rFonts w:asciiTheme="majorHAnsi" w:eastAsia="Arial" w:hAnsiTheme="majorHAnsi" w:cs="Arial"/>
          <w:b/>
          <w:sz w:val="22"/>
          <w:szCs w:val="22"/>
        </w:rPr>
        <w:t>o</w:t>
      </w:r>
      <w:r w:rsidRPr="00720BFE">
        <w:rPr>
          <w:rFonts w:asciiTheme="majorHAnsi" w:eastAsia="Arial" w:hAnsiTheme="majorHAnsi" w:cs="Arial"/>
          <w:b/>
          <w:spacing w:val="1"/>
          <w:sz w:val="22"/>
          <w:szCs w:val="22"/>
        </w:rPr>
        <w:t>m</w:t>
      </w:r>
      <w:r w:rsidRPr="00720BFE">
        <w:rPr>
          <w:rFonts w:asciiTheme="majorHAnsi" w:eastAsia="Arial" w:hAnsiTheme="majorHAnsi" w:cs="Arial"/>
          <w:b/>
          <w:sz w:val="22"/>
          <w:szCs w:val="22"/>
        </w:rPr>
        <w:t>p</w:t>
      </w:r>
      <w:r w:rsidRPr="00720BFE">
        <w:rPr>
          <w:rFonts w:asciiTheme="majorHAnsi" w:eastAsia="Arial" w:hAnsiTheme="majorHAnsi" w:cs="Arial"/>
          <w:b/>
          <w:spacing w:val="1"/>
          <w:sz w:val="22"/>
          <w:szCs w:val="22"/>
        </w:rPr>
        <w:t>l</w:t>
      </w:r>
      <w:r w:rsidRPr="00720BFE">
        <w:rPr>
          <w:rFonts w:asciiTheme="majorHAnsi" w:eastAsia="Arial" w:hAnsiTheme="majorHAnsi" w:cs="Arial"/>
          <w:b/>
          <w:spacing w:val="-3"/>
          <w:sz w:val="22"/>
          <w:szCs w:val="22"/>
        </w:rPr>
        <w:t>e</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e requ</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 xml:space="preserve">red </w:t>
      </w:r>
      <w:r w:rsidRPr="00720BFE">
        <w:rPr>
          <w:rFonts w:asciiTheme="majorHAnsi" w:eastAsia="Arial" w:hAnsiTheme="majorHAnsi" w:cs="Arial"/>
          <w:b/>
          <w:spacing w:val="-3"/>
          <w:sz w:val="22"/>
          <w:szCs w:val="22"/>
        </w:rPr>
        <w:t>a</w:t>
      </w:r>
      <w:r w:rsidRPr="00720BFE">
        <w:rPr>
          <w:rFonts w:asciiTheme="majorHAnsi" w:eastAsia="Arial" w:hAnsiTheme="majorHAnsi" w:cs="Arial"/>
          <w:b/>
          <w:sz w:val="22"/>
          <w:szCs w:val="22"/>
        </w:rPr>
        <w:t>ss</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gn</w:t>
      </w:r>
      <w:r w:rsidRPr="00720BFE">
        <w:rPr>
          <w:rFonts w:asciiTheme="majorHAnsi" w:eastAsia="Arial" w:hAnsiTheme="majorHAnsi" w:cs="Arial"/>
          <w:b/>
          <w:spacing w:val="1"/>
          <w:sz w:val="22"/>
          <w:szCs w:val="22"/>
        </w:rPr>
        <w:t>m</w:t>
      </w:r>
      <w:r w:rsidRPr="00720BFE">
        <w:rPr>
          <w:rFonts w:asciiTheme="majorHAnsi" w:eastAsia="Arial" w:hAnsiTheme="majorHAnsi" w:cs="Arial"/>
          <w:b/>
          <w:sz w:val="22"/>
          <w:szCs w:val="22"/>
        </w:rPr>
        <w:t>e</w:t>
      </w:r>
      <w:r w:rsidRPr="00720BFE">
        <w:rPr>
          <w:rFonts w:asciiTheme="majorHAnsi" w:eastAsia="Arial" w:hAnsiTheme="majorHAnsi" w:cs="Arial"/>
          <w:b/>
          <w:spacing w:val="-3"/>
          <w:sz w:val="22"/>
          <w:szCs w:val="22"/>
        </w:rPr>
        <w:t>n</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 xml:space="preserve">s on </w:t>
      </w:r>
      <w:r w:rsidRPr="00720BFE">
        <w:rPr>
          <w:rFonts w:asciiTheme="majorHAnsi" w:eastAsia="Arial" w:hAnsiTheme="majorHAnsi" w:cs="Arial"/>
          <w:b/>
          <w:spacing w:val="1"/>
          <w:sz w:val="22"/>
          <w:szCs w:val="22"/>
        </w:rPr>
        <w:t>ti</w:t>
      </w:r>
      <w:r w:rsidRPr="00720BFE">
        <w:rPr>
          <w:rFonts w:asciiTheme="majorHAnsi" w:eastAsia="Arial" w:hAnsiTheme="majorHAnsi" w:cs="Arial"/>
          <w:b/>
          <w:sz w:val="22"/>
          <w:szCs w:val="22"/>
        </w:rPr>
        <w:t>m</w:t>
      </w:r>
      <w:r w:rsidRPr="00720BFE">
        <w:rPr>
          <w:rFonts w:asciiTheme="majorHAnsi" w:eastAsia="Arial" w:hAnsiTheme="majorHAnsi" w:cs="Arial"/>
          <w:b/>
          <w:spacing w:val="-3"/>
          <w:sz w:val="22"/>
          <w:szCs w:val="22"/>
        </w:rPr>
        <w:t>e</w:t>
      </w:r>
      <w:r w:rsidRPr="00720BFE">
        <w:rPr>
          <w:rFonts w:asciiTheme="majorHAnsi" w:eastAsia="Arial" w:hAnsiTheme="majorHAnsi" w:cs="Arial"/>
          <w:b/>
          <w:sz w:val="22"/>
          <w:szCs w:val="22"/>
        </w:rPr>
        <w:t>.</w:t>
      </w:r>
      <w:r w:rsidRPr="00720BFE">
        <w:rPr>
          <w:rFonts w:asciiTheme="majorHAnsi" w:eastAsia="Arial" w:hAnsiTheme="majorHAnsi" w:cs="Arial"/>
          <w:b/>
          <w:spacing w:val="1"/>
          <w:sz w:val="22"/>
          <w:szCs w:val="22"/>
        </w:rPr>
        <w:t xml:space="preserve"> </w:t>
      </w:r>
      <w:r w:rsidR="008B23FF" w:rsidRPr="00720BFE">
        <w:rPr>
          <w:rFonts w:asciiTheme="majorHAnsi" w:eastAsia="Arial" w:hAnsiTheme="majorHAnsi" w:cs="Arial"/>
          <w:b/>
          <w:i/>
          <w:spacing w:val="-3"/>
          <w:sz w:val="22"/>
          <w:szCs w:val="22"/>
        </w:rPr>
        <w:t xml:space="preserve">Your lab partners are relying on you.  </w:t>
      </w:r>
    </w:p>
    <w:p w14:paraId="325CC6AD" w14:textId="77777777" w:rsidR="00F93D19" w:rsidRPr="00720BFE" w:rsidRDefault="00F93D19" w:rsidP="008B23FF">
      <w:pPr>
        <w:spacing w:before="2" w:line="120" w:lineRule="exact"/>
        <w:rPr>
          <w:rFonts w:asciiTheme="majorHAnsi" w:hAnsiTheme="majorHAnsi" w:cs="Arial"/>
          <w:sz w:val="22"/>
          <w:szCs w:val="22"/>
        </w:rPr>
      </w:pPr>
    </w:p>
    <w:p w14:paraId="325CC6AE" w14:textId="77777777" w:rsidR="00F93D19" w:rsidRPr="00720BFE" w:rsidRDefault="008E6EE2" w:rsidP="008B23FF">
      <w:pPr>
        <w:ind w:left="120" w:right="1813"/>
        <w:rPr>
          <w:rFonts w:asciiTheme="majorHAnsi" w:eastAsia="Arial" w:hAnsiTheme="majorHAnsi" w:cs="Arial"/>
          <w:sz w:val="22"/>
          <w:szCs w:val="22"/>
        </w:rPr>
      </w:pPr>
      <w:r w:rsidRPr="00720BFE">
        <w:rPr>
          <w:rFonts w:asciiTheme="majorHAnsi" w:eastAsia="Arial" w:hAnsiTheme="majorHAnsi" w:cs="Arial"/>
          <w:b/>
          <w:sz w:val="22"/>
          <w:szCs w:val="22"/>
        </w:rPr>
        <w:t>4.</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b/>
          <w:spacing w:val="-1"/>
          <w:sz w:val="22"/>
          <w:szCs w:val="22"/>
        </w:rPr>
        <w:t>R</w:t>
      </w:r>
      <w:r w:rsidRPr="00720BFE">
        <w:rPr>
          <w:rFonts w:asciiTheme="majorHAnsi" w:eastAsia="Arial" w:hAnsiTheme="majorHAnsi" w:cs="Arial"/>
          <w:b/>
          <w:sz w:val="22"/>
          <w:szCs w:val="22"/>
        </w:rPr>
        <w:t>ead</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and</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com</w:t>
      </w:r>
      <w:r w:rsidRPr="00720BFE">
        <w:rPr>
          <w:rFonts w:asciiTheme="majorHAnsi" w:eastAsia="Arial" w:hAnsiTheme="majorHAnsi" w:cs="Arial"/>
          <w:b/>
          <w:spacing w:val="-3"/>
          <w:sz w:val="22"/>
          <w:szCs w:val="22"/>
        </w:rPr>
        <w:t>p</w:t>
      </w:r>
      <w:r w:rsidRPr="00720BFE">
        <w:rPr>
          <w:rFonts w:asciiTheme="majorHAnsi" w:eastAsia="Arial" w:hAnsiTheme="majorHAnsi" w:cs="Arial"/>
          <w:b/>
          <w:spacing w:val="1"/>
          <w:sz w:val="22"/>
          <w:szCs w:val="22"/>
        </w:rPr>
        <w:t>l</w:t>
      </w:r>
      <w:r w:rsidRPr="00720BFE">
        <w:rPr>
          <w:rFonts w:asciiTheme="majorHAnsi" w:eastAsia="Arial" w:hAnsiTheme="majorHAnsi" w:cs="Arial"/>
          <w:b/>
          <w:spacing w:val="-3"/>
          <w:sz w:val="22"/>
          <w:szCs w:val="22"/>
        </w:rPr>
        <w:t>e</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e</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3"/>
          <w:sz w:val="22"/>
          <w:szCs w:val="22"/>
        </w:rPr>
        <w:t>a</w:t>
      </w:r>
      <w:r w:rsidRPr="00720BFE">
        <w:rPr>
          <w:rFonts w:asciiTheme="majorHAnsi" w:eastAsia="Arial" w:hAnsiTheme="majorHAnsi" w:cs="Arial"/>
          <w:b/>
          <w:sz w:val="22"/>
          <w:szCs w:val="22"/>
        </w:rPr>
        <w:t>ss</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gned</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ma</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e</w:t>
      </w:r>
      <w:r w:rsidRPr="00720BFE">
        <w:rPr>
          <w:rFonts w:asciiTheme="majorHAnsi" w:eastAsia="Arial" w:hAnsiTheme="majorHAnsi" w:cs="Arial"/>
          <w:b/>
          <w:spacing w:val="-2"/>
          <w:sz w:val="22"/>
          <w:szCs w:val="22"/>
        </w:rPr>
        <w:t>r</w:t>
      </w:r>
      <w:r w:rsidRPr="00720BFE">
        <w:rPr>
          <w:rFonts w:asciiTheme="majorHAnsi" w:eastAsia="Arial" w:hAnsiTheme="majorHAnsi" w:cs="Arial"/>
          <w:b/>
          <w:spacing w:val="1"/>
          <w:sz w:val="22"/>
          <w:szCs w:val="22"/>
        </w:rPr>
        <w:t>i</w:t>
      </w:r>
      <w:r w:rsidRPr="00720BFE">
        <w:rPr>
          <w:rFonts w:asciiTheme="majorHAnsi" w:eastAsia="Arial" w:hAnsiTheme="majorHAnsi" w:cs="Arial"/>
          <w:b/>
          <w:spacing w:val="-3"/>
          <w:sz w:val="22"/>
          <w:szCs w:val="22"/>
        </w:rPr>
        <w:t>a</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s</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p</w:t>
      </w:r>
      <w:r w:rsidRPr="00720BFE">
        <w:rPr>
          <w:rFonts w:asciiTheme="majorHAnsi" w:eastAsia="Arial" w:hAnsiTheme="majorHAnsi" w:cs="Arial"/>
          <w:b/>
          <w:spacing w:val="-2"/>
          <w:sz w:val="22"/>
          <w:szCs w:val="22"/>
        </w:rPr>
        <w:t>r</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 xml:space="preserve">or </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o</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co</w:t>
      </w:r>
      <w:r w:rsidRPr="00720BFE">
        <w:rPr>
          <w:rFonts w:asciiTheme="majorHAnsi" w:eastAsia="Arial" w:hAnsiTheme="majorHAnsi" w:cs="Arial"/>
          <w:b/>
          <w:spacing w:val="-2"/>
          <w:sz w:val="22"/>
          <w:szCs w:val="22"/>
        </w:rPr>
        <w:t>m</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ng</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o</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3"/>
          <w:sz w:val="22"/>
          <w:szCs w:val="22"/>
        </w:rPr>
        <w:t>d</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scuss</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on</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and</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ab.</w:t>
      </w:r>
    </w:p>
    <w:p w14:paraId="325CC6AF" w14:textId="77777777" w:rsidR="00F93D19" w:rsidRPr="00720BFE" w:rsidRDefault="00F93D19" w:rsidP="008B23FF">
      <w:pPr>
        <w:spacing w:before="6" w:line="120" w:lineRule="exact"/>
        <w:rPr>
          <w:rFonts w:asciiTheme="majorHAnsi" w:hAnsiTheme="majorHAnsi" w:cs="Arial"/>
          <w:sz w:val="22"/>
          <w:szCs w:val="22"/>
        </w:rPr>
      </w:pPr>
    </w:p>
    <w:p w14:paraId="325CC6B0" w14:textId="21D95153" w:rsidR="00F93D19" w:rsidRPr="00720BFE" w:rsidRDefault="008E6EE2" w:rsidP="008B23FF">
      <w:pPr>
        <w:ind w:left="120" w:right="81"/>
        <w:rPr>
          <w:rFonts w:asciiTheme="majorHAnsi" w:eastAsia="Arial" w:hAnsiTheme="majorHAnsi" w:cs="Arial"/>
          <w:sz w:val="22"/>
          <w:szCs w:val="22"/>
        </w:rPr>
      </w:pPr>
      <w:r w:rsidRPr="00720BFE">
        <w:rPr>
          <w:rFonts w:asciiTheme="majorHAnsi" w:eastAsia="Arial" w:hAnsiTheme="majorHAnsi" w:cs="Arial"/>
          <w:b/>
          <w:sz w:val="22"/>
          <w:szCs w:val="22"/>
        </w:rPr>
        <w:t>5.</w:t>
      </w:r>
      <w:r w:rsidRPr="00720BFE">
        <w:rPr>
          <w:rFonts w:asciiTheme="majorHAnsi" w:eastAsia="Arial" w:hAnsiTheme="majorHAnsi" w:cs="Arial"/>
          <w:b/>
          <w:spacing w:val="4"/>
          <w:sz w:val="22"/>
          <w:szCs w:val="22"/>
        </w:rPr>
        <w:t xml:space="preserve"> </w:t>
      </w:r>
      <w:r w:rsidRPr="00720BFE">
        <w:rPr>
          <w:rFonts w:asciiTheme="majorHAnsi" w:eastAsia="Arial" w:hAnsiTheme="majorHAnsi" w:cs="Arial"/>
          <w:b/>
          <w:spacing w:val="-1"/>
          <w:sz w:val="22"/>
          <w:szCs w:val="22"/>
        </w:rPr>
        <w:t>P</w:t>
      </w:r>
      <w:r w:rsidRPr="00720BFE">
        <w:rPr>
          <w:rFonts w:asciiTheme="majorHAnsi" w:eastAsia="Arial" w:hAnsiTheme="majorHAnsi" w:cs="Arial"/>
          <w:b/>
          <w:sz w:val="22"/>
          <w:szCs w:val="22"/>
        </w:rPr>
        <w:t>ar</w:t>
      </w:r>
      <w:r w:rsidRPr="00720BFE">
        <w:rPr>
          <w:rFonts w:asciiTheme="majorHAnsi" w:eastAsia="Arial" w:hAnsiTheme="majorHAnsi" w:cs="Arial"/>
          <w:b/>
          <w:spacing w:val="-2"/>
          <w:sz w:val="22"/>
          <w:szCs w:val="22"/>
        </w:rPr>
        <w:t>t</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c</w:t>
      </w:r>
      <w:r w:rsidRPr="00720BFE">
        <w:rPr>
          <w:rFonts w:asciiTheme="majorHAnsi" w:eastAsia="Arial" w:hAnsiTheme="majorHAnsi" w:cs="Arial"/>
          <w:b/>
          <w:spacing w:val="1"/>
          <w:sz w:val="22"/>
          <w:szCs w:val="22"/>
        </w:rPr>
        <w:t>i</w:t>
      </w:r>
      <w:r w:rsidRPr="00720BFE">
        <w:rPr>
          <w:rFonts w:asciiTheme="majorHAnsi" w:eastAsia="Arial" w:hAnsiTheme="majorHAnsi" w:cs="Arial"/>
          <w:b/>
          <w:spacing w:val="-3"/>
          <w:sz w:val="22"/>
          <w:szCs w:val="22"/>
        </w:rPr>
        <w:t>p</w:t>
      </w:r>
      <w:r w:rsidRPr="00720BFE">
        <w:rPr>
          <w:rFonts w:asciiTheme="majorHAnsi" w:eastAsia="Arial" w:hAnsiTheme="majorHAnsi" w:cs="Arial"/>
          <w:b/>
          <w:sz w:val="22"/>
          <w:szCs w:val="22"/>
        </w:rPr>
        <w:t>a</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e</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b/>
          <w:sz w:val="22"/>
          <w:szCs w:val="22"/>
        </w:rPr>
        <w:t>and</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b/>
          <w:sz w:val="22"/>
          <w:szCs w:val="22"/>
        </w:rPr>
        <w:t xml:space="preserve">be </w:t>
      </w:r>
      <w:r w:rsidRPr="00720BFE">
        <w:rPr>
          <w:rFonts w:asciiTheme="majorHAnsi" w:eastAsia="Arial" w:hAnsiTheme="majorHAnsi" w:cs="Arial"/>
          <w:b/>
          <w:spacing w:val="-3"/>
          <w:sz w:val="22"/>
          <w:szCs w:val="22"/>
        </w:rPr>
        <w:t>a</w:t>
      </w:r>
      <w:r w:rsidRPr="00720BFE">
        <w:rPr>
          <w:rFonts w:asciiTheme="majorHAnsi" w:eastAsia="Arial" w:hAnsiTheme="majorHAnsi" w:cs="Arial"/>
          <w:b/>
          <w:spacing w:val="1"/>
          <w:sz w:val="22"/>
          <w:szCs w:val="22"/>
        </w:rPr>
        <w:t>tt</w:t>
      </w:r>
      <w:r w:rsidRPr="00720BFE">
        <w:rPr>
          <w:rFonts w:asciiTheme="majorHAnsi" w:eastAsia="Arial" w:hAnsiTheme="majorHAnsi" w:cs="Arial"/>
          <w:b/>
          <w:sz w:val="22"/>
          <w:szCs w:val="22"/>
        </w:rPr>
        <w:t>en</w:t>
      </w:r>
      <w:r w:rsidRPr="00720BFE">
        <w:rPr>
          <w:rFonts w:asciiTheme="majorHAnsi" w:eastAsia="Arial" w:hAnsiTheme="majorHAnsi" w:cs="Arial"/>
          <w:b/>
          <w:spacing w:val="-2"/>
          <w:sz w:val="22"/>
          <w:szCs w:val="22"/>
        </w:rPr>
        <w:t>t</w:t>
      </w:r>
      <w:r w:rsidRPr="00720BFE">
        <w:rPr>
          <w:rFonts w:asciiTheme="majorHAnsi" w:eastAsia="Arial" w:hAnsiTheme="majorHAnsi" w:cs="Arial"/>
          <w:b/>
          <w:spacing w:val="1"/>
          <w:sz w:val="22"/>
          <w:szCs w:val="22"/>
        </w:rPr>
        <w:t>i</w:t>
      </w:r>
      <w:r w:rsidRPr="00720BFE">
        <w:rPr>
          <w:rFonts w:asciiTheme="majorHAnsi" w:eastAsia="Arial" w:hAnsiTheme="majorHAnsi" w:cs="Arial"/>
          <w:b/>
          <w:spacing w:val="-3"/>
          <w:sz w:val="22"/>
          <w:szCs w:val="22"/>
        </w:rPr>
        <w:t>v</w:t>
      </w:r>
      <w:r w:rsidRPr="00720BFE">
        <w:rPr>
          <w:rFonts w:asciiTheme="majorHAnsi" w:eastAsia="Arial" w:hAnsiTheme="majorHAnsi" w:cs="Arial"/>
          <w:b/>
          <w:sz w:val="22"/>
          <w:szCs w:val="22"/>
        </w:rPr>
        <w:t>e.</w:t>
      </w:r>
      <w:r w:rsidRPr="00720BFE">
        <w:rPr>
          <w:rFonts w:asciiTheme="majorHAnsi" w:eastAsia="Arial" w:hAnsiTheme="majorHAnsi" w:cs="Arial"/>
          <w:b/>
          <w:spacing w:val="4"/>
          <w:sz w:val="22"/>
          <w:szCs w:val="22"/>
        </w:rPr>
        <w:t xml:space="preserve"> </w:t>
      </w:r>
      <w:r w:rsidRPr="00720BFE">
        <w:rPr>
          <w:rFonts w:asciiTheme="majorHAnsi" w:eastAsia="Arial" w:hAnsiTheme="majorHAnsi" w:cs="Arial"/>
          <w:spacing w:val="-1"/>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ude</w:t>
      </w:r>
      <w:r w:rsidRPr="00720BFE">
        <w:rPr>
          <w:rFonts w:asciiTheme="majorHAnsi" w:eastAsia="Arial" w:hAnsiTheme="majorHAnsi" w:cs="Arial"/>
          <w:spacing w:val="-3"/>
          <w:sz w:val="22"/>
          <w:szCs w:val="22"/>
        </w:rPr>
        <w:t>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shou</w:t>
      </w:r>
      <w:r w:rsidRPr="00720BFE">
        <w:rPr>
          <w:rFonts w:asciiTheme="majorHAnsi" w:eastAsia="Arial" w:hAnsiTheme="majorHAnsi" w:cs="Arial"/>
          <w:spacing w:val="-4"/>
          <w:sz w:val="22"/>
          <w:szCs w:val="22"/>
        </w:rPr>
        <w:t>l</w:t>
      </w:r>
      <w:r w:rsidRPr="00720BFE">
        <w:rPr>
          <w:rFonts w:asciiTheme="majorHAnsi" w:eastAsia="Arial" w:hAnsiTheme="majorHAnsi" w:cs="Arial"/>
          <w:sz w:val="22"/>
          <w:szCs w:val="22"/>
        </w:rPr>
        <w:t>d</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pa</w:t>
      </w:r>
      <w:r w:rsidRPr="00720BFE">
        <w:rPr>
          <w:rFonts w:asciiTheme="majorHAnsi" w:eastAsia="Arial" w:hAnsiTheme="majorHAnsi" w:cs="Arial"/>
          <w:spacing w:val="1"/>
          <w:sz w:val="22"/>
          <w:szCs w:val="22"/>
        </w:rPr>
        <w:t>rt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pa</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by a</w:t>
      </w:r>
      <w:r w:rsidRPr="00720BFE">
        <w:rPr>
          <w:rFonts w:asciiTheme="majorHAnsi" w:eastAsia="Arial" w:hAnsiTheme="majorHAnsi" w:cs="Arial"/>
          <w:spacing w:val="-2"/>
          <w:sz w:val="22"/>
          <w:szCs w:val="22"/>
        </w:rPr>
        <w:t>c</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y</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f</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ll</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wi</w:t>
      </w:r>
      <w:r w:rsidRPr="00720BFE">
        <w:rPr>
          <w:rFonts w:asciiTheme="majorHAnsi" w:eastAsia="Arial" w:hAnsiTheme="majorHAnsi" w:cs="Arial"/>
          <w:sz w:val="22"/>
          <w:szCs w:val="22"/>
        </w:rPr>
        <w:t>ng</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d</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scuss</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pacing w:val="-3"/>
          <w:sz w:val="22"/>
          <w:szCs w:val="22"/>
        </w:rPr>
        <w:t>h</w:t>
      </w:r>
      <w:r w:rsidRPr="00720BFE">
        <w:rPr>
          <w:rFonts w:asciiTheme="majorHAnsi" w:eastAsia="Arial" w:hAnsiTheme="majorHAnsi" w:cs="Arial"/>
          <w:spacing w:val="1"/>
          <w:sz w:val="22"/>
          <w:szCs w:val="22"/>
        </w:rPr>
        <w:t>r</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u</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h no</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pacing w:val="-3"/>
          <w:sz w:val="22"/>
          <w:szCs w:val="22"/>
        </w:rPr>
        <w:t>a</w:t>
      </w:r>
      <w:r w:rsidRPr="00720BFE">
        <w:rPr>
          <w:rFonts w:asciiTheme="majorHAnsi" w:eastAsia="Arial" w:hAnsiTheme="majorHAnsi" w:cs="Arial"/>
          <w:spacing w:val="2"/>
          <w:sz w:val="22"/>
          <w:szCs w:val="22"/>
        </w:rPr>
        <w:t>k</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 spe</w:t>
      </w:r>
      <w:r w:rsidRPr="00720BFE">
        <w:rPr>
          <w:rFonts w:asciiTheme="majorHAnsi" w:eastAsia="Arial" w:hAnsiTheme="majorHAnsi" w:cs="Arial"/>
          <w:spacing w:val="-3"/>
          <w:sz w:val="22"/>
          <w:szCs w:val="22"/>
        </w:rPr>
        <w:t>a</w:t>
      </w:r>
      <w:r w:rsidRPr="00720BFE">
        <w:rPr>
          <w:rFonts w:asciiTheme="majorHAnsi" w:eastAsia="Arial" w:hAnsiTheme="majorHAnsi" w:cs="Arial"/>
          <w:spacing w:val="2"/>
          <w:sz w:val="22"/>
          <w:szCs w:val="22"/>
        </w:rPr>
        <w:t>k</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l</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ud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ass, and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co</w:t>
      </w:r>
      <w:r w:rsidRPr="00720BFE">
        <w:rPr>
          <w:rFonts w:asciiTheme="majorHAnsi" w:eastAsia="Arial" w:hAnsiTheme="majorHAnsi" w:cs="Arial"/>
          <w:spacing w:val="-3"/>
          <w:sz w:val="22"/>
          <w:szCs w:val="22"/>
        </w:rPr>
        <w:t>n</w:t>
      </w:r>
      <w:r w:rsidRPr="00720BFE">
        <w:rPr>
          <w:rFonts w:asciiTheme="majorHAnsi" w:eastAsia="Arial" w:hAnsiTheme="majorHAnsi" w:cs="Arial"/>
          <w:spacing w:val="1"/>
          <w:sz w:val="22"/>
          <w:szCs w:val="22"/>
        </w:rPr>
        <w:t>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b</w:t>
      </w:r>
      <w:r w:rsidRPr="00720BFE">
        <w:rPr>
          <w:rFonts w:asciiTheme="majorHAnsi" w:eastAsia="Arial" w:hAnsiTheme="majorHAnsi" w:cs="Arial"/>
          <w:spacing w:val="-3"/>
          <w:sz w:val="22"/>
          <w:szCs w:val="22"/>
        </w:rPr>
        <w:t>u</w:t>
      </w:r>
      <w:r w:rsidRPr="00720BFE">
        <w:rPr>
          <w:rFonts w:asciiTheme="majorHAnsi" w:eastAsia="Arial" w:hAnsiTheme="majorHAnsi" w:cs="Arial"/>
          <w:spacing w:val="-1"/>
          <w:sz w:val="22"/>
          <w:szCs w:val="22"/>
        </w:rPr>
        <w:t>ti</w:t>
      </w:r>
      <w:r w:rsidRPr="00720BFE">
        <w:rPr>
          <w:rFonts w:asciiTheme="majorHAnsi" w:eastAsia="Arial" w:hAnsiTheme="majorHAnsi" w:cs="Arial"/>
          <w:sz w:val="22"/>
          <w:szCs w:val="22"/>
        </w:rPr>
        <w:t>ng</w:t>
      </w:r>
      <w:r w:rsidRPr="00720BFE">
        <w:rPr>
          <w:rFonts w:asciiTheme="majorHAnsi" w:eastAsia="Arial" w:hAnsiTheme="majorHAnsi" w:cs="Arial"/>
          <w:spacing w:val="1"/>
          <w:sz w:val="22"/>
          <w:szCs w:val="22"/>
        </w:rPr>
        <w:t xml:space="preserve"> t</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g</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oup</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r</w:t>
      </w:r>
      <w:r w:rsidRPr="00720BFE">
        <w:rPr>
          <w:rFonts w:asciiTheme="majorHAnsi" w:eastAsia="Arial" w:hAnsiTheme="majorHAnsi" w:cs="Arial"/>
          <w:spacing w:val="2"/>
          <w:sz w:val="22"/>
          <w:szCs w:val="22"/>
        </w:rPr>
        <w:t>k</w:t>
      </w:r>
      <w:r w:rsidRPr="00720BFE">
        <w:rPr>
          <w:rFonts w:asciiTheme="majorHAnsi" w:eastAsia="Arial" w:hAnsiTheme="majorHAnsi" w:cs="Arial"/>
          <w:sz w:val="22"/>
          <w:szCs w:val="22"/>
        </w:rPr>
        <w:t xml:space="preserve">. </w:t>
      </w:r>
      <w:r w:rsidRPr="00720BFE">
        <w:rPr>
          <w:rFonts w:asciiTheme="majorHAnsi" w:eastAsia="Arial" w:hAnsiTheme="majorHAnsi" w:cs="Arial"/>
          <w:spacing w:val="-1"/>
          <w:sz w:val="22"/>
          <w:szCs w:val="22"/>
        </w:rPr>
        <w:t>A</w:t>
      </w:r>
      <w:r w:rsidRPr="00720BFE">
        <w:rPr>
          <w:rFonts w:asciiTheme="majorHAnsi" w:eastAsia="Arial" w:hAnsiTheme="majorHAnsi" w:cs="Arial"/>
          <w:sz w:val="22"/>
          <w:szCs w:val="22"/>
        </w:rPr>
        <w:t>s</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p</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 xml:space="preserve">t </w:t>
      </w:r>
      <w:r w:rsidRPr="00720BFE">
        <w:rPr>
          <w:rFonts w:asciiTheme="majorHAnsi" w:eastAsia="Arial" w:hAnsiTheme="majorHAnsi" w:cs="Arial"/>
          <w:spacing w:val="-3"/>
          <w:sz w:val="22"/>
          <w:szCs w:val="22"/>
        </w:rPr>
        <w:t>o</w:t>
      </w:r>
      <w:r w:rsidRPr="00720BFE">
        <w:rPr>
          <w:rFonts w:asciiTheme="majorHAnsi" w:eastAsia="Arial" w:hAnsiTheme="majorHAnsi" w:cs="Arial"/>
          <w:sz w:val="22"/>
          <w:szCs w:val="22"/>
        </w:rPr>
        <w:t>f</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pa</w:t>
      </w:r>
      <w:r w:rsidRPr="00720BFE">
        <w:rPr>
          <w:rFonts w:asciiTheme="majorHAnsi" w:eastAsia="Arial" w:hAnsiTheme="majorHAnsi" w:cs="Arial"/>
          <w:spacing w:val="-2"/>
          <w:sz w:val="22"/>
          <w:szCs w:val="22"/>
        </w:rPr>
        <w:t>r</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pa</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on</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and</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b</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ng a</w:t>
      </w:r>
      <w:r w:rsidRPr="00720BFE">
        <w:rPr>
          <w:rFonts w:asciiTheme="majorHAnsi" w:eastAsia="Arial" w:hAnsiTheme="majorHAnsi" w:cs="Arial"/>
          <w:spacing w:val="1"/>
          <w:sz w:val="22"/>
          <w:szCs w:val="22"/>
        </w:rPr>
        <w:t>tt</w:t>
      </w:r>
      <w:r w:rsidRPr="00720BFE">
        <w:rPr>
          <w:rFonts w:asciiTheme="majorHAnsi" w:eastAsia="Arial" w:hAnsiTheme="majorHAnsi" w:cs="Arial"/>
          <w:sz w:val="22"/>
          <w:szCs w:val="22"/>
        </w:rPr>
        <w:t>e</w:t>
      </w:r>
      <w:r w:rsidRPr="00720BFE">
        <w:rPr>
          <w:rFonts w:asciiTheme="majorHAnsi" w:eastAsia="Arial" w:hAnsiTheme="majorHAnsi" w:cs="Arial"/>
          <w:spacing w:val="-3"/>
          <w:sz w:val="22"/>
          <w:szCs w:val="22"/>
        </w:rPr>
        <w:t>n</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i</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e,</w:t>
      </w:r>
      <w:r w:rsidRPr="00720BFE">
        <w:rPr>
          <w:rFonts w:asciiTheme="majorHAnsi" w:eastAsia="Arial" w:hAnsiTheme="majorHAnsi" w:cs="Arial"/>
          <w:spacing w:val="6"/>
          <w:sz w:val="22"/>
          <w:szCs w:val="22"/>
        </w:rPr>
        <w:t xml:space="preserve"> </w:t>
      </w:r>
      <w:r w:rsidR="008B23FF" w:rsidRPr="00720BFE">
        <w:rPr>
          <w:rFonts w:asciiTheme="majorHAnsi" w:eastAsia="Arial" w:hAnsiTheme="majorHAnsi" w:cs="Arial"/>
          <w:spacing w:val="6"/>
          <w:sz w:val="22"/>
          <w:szCs w:val="22"/>
        </w:rPr>
        <w:t xml:space="preserve">when you’re in the lab, </w:t>
      </w:r>
      <w:r w:rsidR="008B23FF" w:rsidRPr="00720BFE">
        <w:rPr>
          <w:rFonts w:asciiTheme="majorHAnsi" w:eastAsia="Arial" w:hAnsiTheme="majorHAnsi" w:cs="Arial"/>
          <w:b/>
          <w:i/>
          <w:sz w:val="22"/>
          <w:szCs w:val="22"/>
        </w:rPr>
        <w:t xml:space="preserve">use your electronic resources for lab purposes.  </w:t>
      </w:r>
    </w:p>
    <w:p w14:paraId="325CC6B1" w14:textId="77777777" w:rsidR="00F93D19" w:rsidRPr="00720BFE" w:rsidRDefault="00F93D19" w:rsidP="008B23FF">
      <w:pPr>
        <w:spacing w:before="5" w:line="120" w:lineRule="exact"/>
        <w:rPr>
          <w:rFonts w:asciiTheme="majorHAnsi" w:hAnsiTheme="majorHAnsi" w:cs="Arial"/>
          <w:sz w:val="22"/>
          <w:szCs w:val="22"/>
        </w:rPr>
      </w:pPr>
    </w:p>
    <w:p w14:paraId="325CC6B2" w14:textId="55DAB563" w:rsidR="00F93D19" w:rsidRPr="00720BFE" w:rsidRDefault="008E6EE2" w:rsidP="008B23FF">
      <w:pPr>
        <w:ind w:left="120" w:right="1952"/>
        <w:rPr>
          <w:rFonts w:asciiTheme="majorHAnsi" w:eastAsia="Arial" w:hAnsiTheme="majorHAnsi" w:cs="Arial"/>
          <w:sz w:val="22"/>
          <w:szCs w:val="22"/>
        </w:rPr>
      </w:pPr>
      <w:r w:rsidRPr="00720BFE">
        <w:rPr>
          <w:rFonts w:asciiTheme="majorHAnsi" w:eastAsia="Arial" w:hAnsiTheme="majorHAnsi" w:cs="Arial"/>
          <w:b/>
          <w:sz w:val="22"/>
          <w:szCs w:val="22"/>
        </w:rPr>
        <w:t>6.</w:t>
      </w:r>
      <w:r w:rsidRPr="00720BFE">
        <w:rPr>
          <w:rFonts w:asciiTheme="majorHAnsi" w:eastAsia="Arial" w:hAnsiTheme="majorHAnsi" w:cs="Arial"/>
          <w:b/>
          <w:spacing w:val="2"/>
          <w:sz w:val="22"/>
          <w:szCs w:val="22"/>
        </w:rPr>
        <w:t xml:space="preserve"> </w:t>
      </w:r>
      <w:r w:rsidRPr="00720BFE">
        <w:rPr>
          <w:rFonts w:asciiTheme="majorHAnsi" w:eastAsia="Arial" w:hAnsiTheme="majorHAnsi" w:cs="Arial"/>
          <w:b/>
          <w:spacing w:val="-1"/>
          <w:sz w:val="22"/>
          <w:szCs w:val="22"/>
        </w:rPr>
        <w:t>C</w:t>
      </w:r>
      <w:r w:rsidRPr="00720BFE">
        <w:rPr>
          <w:rFonts w:asciiTheme="majorHAnsi" w:eastAsia="Arial" w:hAnsiTheme="majorHAnsi" w:cs="Arial"/>
          <w:b/>
          <w:sz w:val="22"/>
          <w:szCs w:val="22"/>
        </w:rPr>
        <w:t>heck</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1"/>
          <w:sz w:val="22"/>
          <w:szCs w:val="22"/>
        </w:rPr>
        <w:t>M</w:t>
      </w:r>
      <w:r w:rsidRPr="00720BFE">
        <w:rPr>
          <w:rFonts w:asciiTheme="majorHAnsi" w:eastAsia="Arial" w:hAnsiTheme="majorHAnsi" w:cs="Arial"/>
          <w:b/>
          <w:sz w:val="22"/>
          <w:szCs w:val="22"/>
        </w:rPr>
        <w:t>oo</w:t>
      </w:r>
      <w:r w:rsidRPr="00720BFE">
        <w:rPr>
          <w:rFonts w:asciiTheme="majorHAnsi" w:eastAsia="Arial" w:hAnsiTheme="majorHAnsi" w:cs="Arial"/>
          <w:b/>
          <w:spacing w:val="-3"/>
          <w:sz w:val="22"/>
          <w:szCs w:val="22"/>
        </w:rPr>
        <w:t>d</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e</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pacing w:val="1"/>
          <w:sz w:val="22"/>
          <w:szCs w:val="22"/>
        </w:rPr>
        <w:t>f</w:t>
      </w:r>
      <w:r w:rsidRPr="00720BFE">
        <w:rPr>
          <w:rFonts w:asciiTheme="majorHAnsi" w:eastAsia="Arial" w:hAnsiTheme="majorHAnsi" w:cs="Arial"/>
          <w:b/>
          <w:sz w:val="22"/>
          <w:szCs w:val="22"/>
        </w:rPr>
        <w:t>req</w:t>
      </w:r>
      <w:r w:rsidRPr="00720BFE">
        <w:rPr>
          <w:rFonts w:asciiTheme="majorHAnsi" w:eastAsia="Arial" w:hAnsiTheme="majorHAnsi" w:cs="Arial"/>
          <w:b/>
          <w:spacing w:val="-3"/>
          <w:sz w:val="22"/>
          <w:szCs w:val="22"/>
        </w:rPr>
        <w:t>u</w:t>
      </w:r>
      <w:r w:rsidRPr="00720BFE">
        <w:rPr>
          <w:rFonts w:asciiTheme="majorHAnsi" w:eastAsia="Arial" w:hAnsiTheme="majorHAnsi" w:cs="Arial"/>
          <w:b/>
          <w:sz w:val="22"/>
          <w:szCs w:val="22"/>
        </w:rPr>
        <w:t>en</w:t>
      </w:r>
      <w:r w:rsidRPr="00720BFE">
        <w:rPr>
          <w:rFonts w:asciiTheme="majorHAnsi" w:eastAsia="Arial" w:hAnsiTheme="majorHAnsi" w:cs="Arial"/>
          <w:b/>
          <w:spacing w:val="1"/>
          <w:sz w:val="22"/>
          <w:szCs w:val="22"/>
        </w:rPr>
        <w:t>tl</w:t>
      </w:r>
      <w:r w:rsidRPr="00720BFE">
        <w:rPr>
          <w:rFonts w:asciiTheme="majorHAnsi" w:eastAsia="Arial" w:hAnsiTheme="majorHAnsi" w:cs="Arial"/>
          <w:b/>
          <w:spacing w:val="-5"/>
          <w:sz w:val="22"/>
          <w:szCs w:val="22"/>
        </w:rPr>
        <w:t>y</w:t>
      </w:r>
      <w:r w:rsidRPr="00720BFE">
        <w:rPr>
          <w:rFonts w:asciiTheme="majorHAnsi" w:eastAsia="Arial" w:hAnsiTheme="majorHAnsi" w:cs="Arial"/>
          <w:b/>
          <w:sz w:val="22"/>
          <w:szCs w:val="22"/>
        </w:rPr>
        <w:t>.</w:t>
      </w:r>
      <w:r w:rsidRPr="00720BFE">
        <w:rPr>
          <w:rFonts w:asciiTheme="majorHAnsi" w:eastAsia="Arial" w:hAnsiTheme="majorHAnsi" w:cs="Arial"/>
          <w:b/>
          <w:spacing w:val="3"/>
          <w:sz w:val="22"/>
          <w:szCs w:val="22"/>
        </w:rPr>
        <w:t xml:space="preserve"> </w:t>
      </w:r>
      <w:r w:rsidRPr="00720BFE">
        <w:rPr>
          <w:rFonts w:asciiTheme="majorHAnsi" w:eastAsia="Arial" w:hAnsiTheme="majorHAnsi" w:cs="Arial"/>
          <w:spacing w:val="-1"/>
          <w:sz w:val="22"/>
          <w:szCs w:val="22"/>
        </w:rPr>
        <w:t>Y</w:t>
      </w:r>
      <w:r w:rsidRPr="00720BFE">
        <w:rPr>
          <w:rFonts w:asciiTheme="majorHAnsi" w:eastAsia="Arial" w:hAnsiTheme="majorHAnsi" w:cs="Arial"/>
          <w:sz w:val="22"/>
          <w:szCs w:val="22"/>
        </w:rPr>
        <w:t>ou</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espons</w:t>
      </w:r>
      <w:r w:rsidRPr="00720BFE">
        <w:rPr>
          <w:rFonts w:asciiTheme="majorHAnsi" w:eastAsia="Arial" w:hAnsiTheme="majorHAnsi" w:cs="Arial"/>
          <w:spacing w:val="-1"/>
          <w:sz w:val="22"/>
          <w:szCs w:val="22"/>
        </w:rPr>
        <w:t>i</w:t>
      </w:r>
      <w:r w:rsidRPr="00720BFE">
        <w:rPr>
          <w:rFonts w:asciiTheme="majorHAnsi" w:eastAsia="Arial" w:hAnsiTheme="majorHAnsi" w:cs="Arial"/>
          <w:spacing w:val="-3"/>
          <w:sz w:val="22"/>
          <w:szCs w:val="22"/>
        </w:rPr>
        <w:t>b</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3"/>
          <w:sz w:val="22"/>
          <w:szCs w:val="22"/>
        </w:rPr>
        <w:t>f</w:t>
      </w:r>
      <w:r w:rsidRPr="00720BFE">
        <w:rPr>
          <w:rFonts w:asciiTheme="majorHAnsi" w:eastAsia="Arial" w:hAnsiTheme="majorHAnsi" w:cs="Arial"/>
          <w:sz w:val="22"/>
          <w:szCs w:val="22"/>
        </w:rPr>
        <w:t xml:space="preserve">or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z w:val="22"/>
          <w:szCs w:val="22"/>
        </w:rPr>
        <w:t>co</w:t>
      </w:r>
      <w:r w:rsidRPr="00720BFE">
        <w:rPr>
          <w:rFonts w:asciiTheme="majorHAnsi" w:eastAsia="Arial" w:hAnsiTheme="majorHAnsi" w:cs="Arial"/>
          <w:spacing w:val="-3"/>
          <w:sz w:val="22"/>
          <w:szCs w:val="22"/>
        </w:rPr>
        <w:t>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ent pos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ed</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 xml:space="preserve"> </w:t>
      </w:r>
      <w:r w:rsidRPr="00720BFE">
        <w:rPr>
          <w:rFonts w:asciiTheme="majorHAnsi" w:eastAsia="Arial" w:hAnsiTheme="majorHAnsi" w:cs="Arial"/>
          <w:spacing w:val="-4"/>
          <w:sz w:val="22"/>
          <w:szCs w:val="22"/>
        </w:rPr>
        <w:t>M</w:t>
      </w:r>
      <w:r w:rsidRPr="00720BFE">
        <w:rPr>
          <w:rFonts w:asciiTheme="majorHAnsi" w:eastAsia="Arial" w:hAnsiTheme="majorHAnsi" w:cs="Arial"/>
          <w:sz w:val="22"/>
          <w:szCs w:val="22"/>
        </w:rPr>
        <w:t>ood</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e.</w:t>
      </w:r>
      <w:r w:rsidR="008B23FF" w:rsidRPr="00720BFE">
        <w:rPr>
          <w:rFonts w:asciiTheme="majorHAnsi" w:eastAsia="Arial" w:hAnsiTheme="majorHAnsi" w:cs="Arial"/>
          <w:sz w:val="22"/>
          <w:szCs w:val="22"/>
        </w:rPr>
        <w:t xml:space="preserve">  Check it often.</w:t>
      </w:r>
    </w:p>
    <w:p w14:paraId="325CC6B3" w14:textId="77777777" w:rsidR="00F93D19" w:rsidRPr="00720BFE" w:rsidRDefault="00F93D19" w:rsidP="008B23FF">
      <w:pPr>
        <w:spacing w:before="8" w:line="120" w:lineRule="exact"/>
        <w:rPr>
          <w:rFonts w:asciiTheme="majorHAnsi" w:hAnsiTheme="majorHAnsi" w:cs="Arial"/>
          <w:sz w:val="22"/>
          <w:szCs w:val="22"/>
        </w:rPr>
      </w:pPr>
    </w:p>
    <w:p w14:paraId="325CC6B4" w14:textId="77777777" w:rsidR="00F93D19" w:rsidRPr="00720BFE" w:rsidRDefault="008E6EE2" w:rsidP="008B23FF">
      <w:pPr>
        <w:ind w:left="120" w:right="80"/>
        <w:rPr>
          <w:rFonts w:asciiTheme="majorHAnsi" w:eastAsia="Arial" w:hAnsiTheme="majorHAnsi" w:cs="Arial"/>
          <w:sz w:val="22"/>
          <w:szCs w:val="22"/>
        </w:rPr>
      </w:pPr>
      <w:r w:rsidRPr="00720BFE">
        <w:rPr>
          <w:rFonts w:asciiTheme="majorHAnsi" w:eastAsia="Arial" w:hAnsiTheme="majorHAnsi" w:cs="Arial"/>
          <w:b/>
          <w:sz w:val="22"/>
          <w:szCs w:val="22"/>
        </w:rPr>
        <w:t>7.</w:t>
      </w:r>
      <w:r w:rsidRPr="00720BFE">
        <w:rPr>
          <w:rFonts w:asciiTheme="majorHAnsi" w:eastAsia="Arial" w:hAnsiTheme="majorHAnsi" w:cs="Arial"/>
          <w:b/>
          <w:spacing w:val="39"/>
          <w:sz w:val="22"/>
          <w:szCs w:val="22"/>
        </w:rPr>
        <w:t xml:space="preserve"> </w:t>
      </w:r>
      <w:r w:rsidRPr="00720BFE">
        <w:rPr>
          <w:rFonts w:asciiTheme="majorHAnsi" w:eastAsia="Arial" w:hAnsiTheme="majorHAnsi" w:cs="Arial"/>
          <w:b/>
          <w:spacing w:val="-1"/>
          <w:sz w:val="22"/>
          <w:szCs w:val="22"/>
        </w:rPr>
        <w:t>C</w:t>
      </w:r>
      <w:r w:rsidRPr="00720BFE">
        <w:rPr>
          <w:rFonts w:asciiTheme="majorHAnsi" w:eastAsia="Arial" w:hAnsiTheme="majorHAnsi" w:cs="Arial"/>
          <w:b/>
          <w:sz w:val="22"/>
          <w:szCs w:val="22"/>
        </w:rPr>
        <w:t>o</w:t>
      </w:r>
      <w:r w:rsidRPr="00720BFE">
        <w:rPr>
          <w:rFonts w:asciiTheme="majorHAnsi" w:eastAsia="Arial" w:hAnsiTheme="majorHAnsi" w:cs="Arial"/>
          <w:b/>
          <w:spacing w:val="1"/>
          <w:sz w:val="22"/>
          <w:szCs w:val="22"/>
        </w:rPr>
        <w:t>m</w:t>
      </w:r>
      <w:r w:rsidRPr="00720BFE">
        <w:rPr>
          <w:rFonts w:asciiTheme="majorHAnsi" w:eastAsia="Arial" w:hAnsiTheme="majorHAnsi" w:cs="Arial"/>
          <w:b/>
          <w:spacing w:val="-3"/>
          <w:sz w:val="22"/>
          <w:szCs w:val="22"/>
        </w:rPr>
        <w:t>p</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e</w:t>
      </w:r>
      <w:r w:rsidRPr="00720BFE">
        <w:rPr>
          <w:rFonts w:asciiTheme="majorHAnsi" w:eastAsia="Arial" w:hAnsiTheme="majorHAnsi" w:cs="Arial"/>
          <w:b/>
          <w:spacing w:val="1"/>
          <w:sz w:val="22"/>
          <w:szCs w:val="22"/>
        </w:rPr>
        <w:t>t</w:t>
      </w:r>
      <w:r w:rsidRPr="00720BFE">
        <w:rPr>
          <w:rFonts w:asciiTheme="majorHAnsi" w:eastAsia="Arial" w:hAnsiTheme="majorHAnsi" w:cs="Arial"/>
          <w:b/>
          <w:sz w:val="22"/>
          <w:szCs w:val="22"/>
        </w:rPr>
        <w:t>e</w:t>
      </w:r>
      <w:r w:rsidRPr="00720BFE">
        <w:rPr>
          <w:rFonts w:asciiTheme="majorHAnsi" w:eastAsia="Arial" w:hAnsiTheme="majorHAnsi" w:cs="Arial"/>
          <w:b/>
          <w:spacing w:val="35"/>
          <w:sz w:val="22"/>
          <w:szCs w:val="22"/>
        </w:rPr>
        <w:t xml:space="preserve"> </w:t>
      </w:r>
      <w:r w:rsidRPr="00720BFE">
        <w:rPr>
          <w:rFonts w:asciiTheme="majorHAnsi" w:eastAsia="Arial" w:hAnsiTheme="majorHAnsi" w:cs="Arial"/>
          <w:b/>
          <w:spacing w:val="-5"/>
          <w:sz w:val="22"/>
          <w:szCs w:val="22"/>
        </w:rPr>
        <w:t>y</w:t>
      </w:r>
      <w:r w:rsidRPr="00720BFE">
        <w:rPr>
          <w:rFonts w:asciiTheme="majorHAnsi" w:eastAsia="Arial" w:hAnsiTheme="majorHAnsi" w:cs="Arial"/>
          <w:b/>
          <w:sz w:val="22"/>
          <w:szCs w:val="22"/>
        </w:rPr>
        <w:t>our</w:t>
      </w:r>
      <w:r w:rsidRPr="00720BFE">
        <w:rPr>
          <w:rFonts w:asciiTheme="majorHAnsi" w:eastAsia="Arial" w:hAnsiTheme="majorHAnsi" w:cs="Arial"/>
          <w:b/>
          <w:spacing w:val="38"/>
          <w:sz w:val="22"/>
          <w:szCs w:val="22"/>
        </w:rPr>
        <w:t xml:space="preserve"> </w:t>
      </w:r>
      <w:r w:rsidRPr="00720BFE">
        <w:rPr>
          <w:rFonts w:asciiTheme="majorHAnsi" w:eastAsia="Arial" w:hAnsiTheme="majorHAnsi" w:cs="Arial"/>
          <w:b/>
          <w:spacing w:val="-3"/>
          <w:sz w:val="22"/>
          <w:szCs w:val="22"/>
        </w:rPr>
        <w:t>o</w:t>
      </w:r>
      <w:r w:rsidRPr="00720BFE">
        <w:rPr>
          <w:rFonts w:asciiTheme="majorHAnsi" w:eastAsia="Arial" w:hAnsiTheme="majorHAnsi" w:cs="Arial"/>
          <w:b/>
          <w:spacing w:val="6"/>
          <w:sz w:val="22"/>
          <w:szCs w:val="22"/>
        </w:rPr>
        <w:t>w</w:t>
      </w:r>
      <w:r w:rsidRPr="00720BFE">
        <w:rPr>
          <w:rFonts w:asciiTheme="majorHAnsi" w:eastAsia="Arial" w:hAnsiTheme="majorHAnsi" w:cs="Arial"/>
          <w:b/>
          <w:sz w:val="22"/>
          <w:szCs w:val="22"/>
        </w:rPr>
        <w:t>n</w:t>
      </w:r>
      <w:r w:rsidRPr="00720BFE">
        <w:rPr>
          <w:rFonts w:asciiTheme="majorHAnsi" w:eastAsia="Arial" w:hAnsiTheme="majorHAnsi" w:cs="Arial"/>
          <w:b/>
          <w:spacing w:val="35"/>
          <w:sz w:val="22"/>
          <w:szCs w:val="22"/>
        </w:rPr>
        <w:t xml:space="preserve"> </w:t>
      </w:r>
      <w:r w:rsidRPr="00720BFE">
        <w:rPr>
          <w:rFonts w:asciiTheme="majorHAnsi" w:eastAsia="Arial" w:hAnsiTheme="majorHAnsi" w:cs="Arial"/>
          <w:b/>
          <w:sz w:val="22"/>
          <w:szCs w:val="22"/>
        </w:rPr>
        <w:t>best</w:t>
      </w:r>
      <w:r w:rsidRPr="00720BFE">
        <w:rPr>
          <w:rFonts w:asciiTheme="majorHAnsi" w:eastAsia="Arial" w:hAnsiTheme="majorHAnsi" w:cs="Arial"/>
          <w:b/>
          <w:spacing w:val="34"/>
          <w:sz w:val="22"/>
          <w:szCs w:val="22"/>
        </w:rPr>
        <w:t xml:space="preserve"> </w:t>
      </w:r>
      <w:r w:rsidRPr="00720BFE">
        <w:rPr>
          <w:rFonts w:asciiTheme="majorHAnsi" w:eastAsia="Arial" w:hAnsiTheme="majorHAnsi" w:cs="Arial"/>
          <w:b/>
          <w:spacing w:val="3"/>
          <w:sz w:val="22"/>
          <w:szCs w:val="22"/>
        </w:rPr>
        <w:t>w</w:t>
      </w:r>
      <w:r w:rsidRPr="00720BFE">
        <w:rPr>
          <w:rFonts w:asciiTheme="majorHAnsi" w:eastAsia="Arial" w:hAnsiTheme="majorHAnsi" w:cs="Arial"/>
          <w:b/>
          <w:sz w:val="22"/>
          <w:szCs w:val="22"/>
        </w:rPr>
        <w:t>o</w:t>
      </w:r>
      <w:r w:rsidRPr="00720BFE">
        <w:rPr>
          <w:rFonts w:asciiTheme="majorHAnsi" w:eastAsia="Arial" w:hAnsiTheme="majorHAnsi" w:cs="Arial"/>
          <w:b/>
          <w:spacing w:val="1"/>
          <w:sz w:val="22"/>
          <w:szCs w:val="22"/>
        </w:rPr>
        <w:t>r</w:t>
      </w:r>
      <w:r w:rsidRPr="00720BFE">
        <w:rPr>
          <w:rFonts w:asciiTheme="majorHAnsi" w:eastAsia="Arial" w:hAnsiTheme="majorHAnsi" w:cs="Arial"/>
          <w:b/>
          <w:spacing w:val="-3"/>
          <w:sz w:val="22"/>
          <w:szCs w:val="22"/>
        </w:rPr>
        <w:t>k</w:t>
      </w:r>
      <w:r w:rsidRPr="00720BFE">
        <w:rPr>
          <w:rFonts w:asciiTheme="majorHAnsi" w:eastAsia="Arial" w:hAnsiTheme="majorHAnsi" w:cs="Arial"/>
          <w:b/>
          <w:sz w:val="22"/>
          <w:szCs w:val="22"/>
        </w:rPr>
        <w:t>.</w:t>
      </w:r>
      <w:r w:rsidRPr="00720BFE">
        <w:rPr>
          <w:rFonts w:asciiTheme="majorHAnsi" w:eastAsia="Arial" w:hAnsiTheme="majorHAnsi" w:cs="Arial"/>
          <w:b/>
          <w:spacing w:val="39"/>
          <w:sz w:val="22"/>
          <w:szCs w:val="22"/>
        </w:rPr>
        <w:t xml:space="preserve"> </w:t>
      </w:r>
      <w:r w:rsidRPr="00720BFE">
        <w:rPr>
          <w:rFonts w:asciiTheme="majorHAnsi" w:eastAsia="Arial" w:hAnsiTheme="majorHAnsi" w:cs="Arial"/>
          <w:spacing w:val="-1"/>
          <w:sz w:val="22"/>
          <w:szCs w:val="22"/>
        </w:rPr>
        <w:t>Al</w:t>
      </w:r>
      <w:r w:rsidRPr="00720BFE">
        <w:rPr>
          <w:rFonts w:asciiTheme="majorHAnsi" w:eastAsia="Arial" w:hAnsiTheme="majorHAnsi" w:cs="Arial"/>
          <w:sz w:val="22"/>
          <w:szCs w:val="22"/>
        </w:rPr>
        <w:t>l</w:t>
      </w:r>
      <w:r w:rsidRPr="00720BFE">
        <w:rPr>
          <w:rFonts w:asciiTheme="majorHAnsi" w:eastAsia="Arial" w:hAnsiTheme="majorHAnsi" w:cs="Arial"/>
          <w:spacing w:val="37"/>
          <w:sz w:val="22"/>
          <w:szCs w:val="22"/>
        </w:rPr>
        <w:t xml:space="preserve"> </w:t>
      </w:r>
      <w:r w:rsidRPr="00720BFE">
        <w:rPr>
          <w:rFonts w:asciiTheme="majorHAnsi" w:eastAsia="Arial" w:hAnsiTheme="majorHAnsi" w:cs="Arial"/>
          <w:spacing w:val="-2"/>
          <w:sz w:val="22"/>
          <w:szCs w:val="22"/>
        </w:rPr>
        <w:t>s</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uden</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s</w:t>
      </w:r>
      <w:r w:rsidRPr="00720BFE">
        <w:rPr>
          <w:rFonts w:asciiTheme="majorHAnsi" w:eastAsia="Arial" w:hAnsiTheme="majorHAnsi" w:cs="Arial"/>
          <w:spacing w:val="38"/>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pec</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ed</w:t>
      </w:r>
      <w:r w:rsidRPr="00720BFE">
        <w:rPr>
          <w:rFonts w:asciiTheme="majorHAnsi" w:eastAsia="Arial" w:hAnsiTheme="majorHAnsi" w:cs="Arial"/>
          <w:spacing w:val="37"/>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z w:val="22"/>
          <w:szCs w:val="22"/>
        </w:rPr>
        <w:t>adh</w:t>
      </w:r>
      <w:r w:rsidRPr="00720BFE">
        <w:rPr>
          <w:rFonts w:asciiTheme="majorHAnsi" w:eastAsia="Arial" w:hAnsiTheme="majorHAnsi" w:cs="Arial"/>
          <w:spacing w:val="-3"/>
          <w:sz w:val="22"/>
          <w:szCs w:val="22"/>
        </w:rPr>
        <w:t>e</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e</w:t>
      </w:r>
      <w:r w:rsidRPr="00720BFE">
        <w:rPr>
          <w:rFonts w:asciiTheme="majorHAnsi" w:eastAsia="Arial" w:hAnsiTheme="majorHAnsi" w:cs="Arial"/>
          <w:spacing w:val="37"/>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pacing w:val="-1"/>
          <w:sz w:val="22"/>
          <w:szCs w:val="22"/>
        </w:rPr>
        <w:t>C</w:t>
      </w:r>
      <w:r w:rsidRPr="00720BFE">
        <w:rPr>
          <w:rFonts w:asciiTheme="majorHAnsi" w:eastAsia="Arial" w:hAnsiTheme="majorHAnsi" w:cs="Arial"/>
          <w:sz w:val="22"/>
          <w:szCs w:val="22"/>
        </w:rPr>
        <w:t>ode</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pacing w:val="1"/>
          <w:sz w:val="22"/>
          <w:szCs w:val="22"/>
        </w:rPr>
        <w:t>f</w:t>
      </w:r>
      <w:r w:rsidRPr="00720BFE">
        <w:rPr>
          <w:rFonts w:asciiTheme="majorHAnsi" w:eastAsia="Arial" w:hAnsiTheme="majorHAnsi" w:cs="Arial"/>
          <w:sz w:val="22"/>
          <w:szCs w:val="22"/>
        </w:rPr>
        <w:t>or</w:t>
      </w:r>
      <w:r w:rsidRPr="00720BFE">
        <w:rPr>
          <w:rFonts w:asciiTheme="majorHAnsi" w:eastAsia="Arial" w:hAnsiTheme="majorHAnsi" w:cs="Arial"/>
          <w:spacing w:val="36"/>
          <w:sz w:val="22"/>
          <w:szCs w:val="22"/>
        </w:rPr>
        <w:t xml:space="preserve"> </w:t>
      </w:r>
      <w:r w:rsidRPr="00720BFE">
        <w:rPr>
          <w:rFonts w:asciiTheme="majorHAnsi" w:eastAsia="Arial" w:hAnsiTheme="majorHAnsi" w:cs="Arial"/>
          <w:spacing w:val="-1"/>
          <w:sz w:val="22"/>
          <w:szCs w:val="22"/>
        </w:rPr>
        <w:t>A</w:t>
      </w:r>
      <w:r w:rsidRPr="00720BFE">
        <w:rPr>
          <w:rFonts w:asciiTheme="majorHAnsi" w:eastAsia="Arial" w:hAnsiTheme="majorHAnsi" w:cs="Arial"/>
          <w:sz w:val="22"/>
          <w:szCs w:val="22"/>
        </w:rPr>
        <w:t>ca</w:t>
      </w:r>
      <w:r w:rsidRPr="00720BFE">
        <w:rPr>
          <w:rFonts w:asciiTheme="majorHAnsi" w:eastAsia="Arial" w:hAnsiTheme="majorHAnsi" w:cs="Arial"/>
          <w:spacing w:val="-3"/>
          <w:sz w:val="22"/>
          <w:szCs w:val="22"/>
        </w:rPr>
        <w:t>d</w:t>
      </w:r>
      <w:r w:rsidRPr="00720BFE">
        <w:rPr>
          <w:rFonts w:asciiTheme="majorHAnsi" w:eastAsia="Arial" w:hAnsiTheme="majorHAnsi" w:cs="Arial"/>
          <w:sz w:val="22"/>
          <w:szCs w:val="22"/>
        </w:rPr>
        <w:t>e</w:t>
      </w:r>
      <w:r w:rsidRPr="00720BFE">
        <w:rPr>
          <w:rFonts w:asciiTheme="majorHAnsi" w:eastAsia="Arial" w:hAnsiTheme="majorHAnsi" w:cs="Arial"/>
          <w:spacing w:val="1"/>
          <w:sz w:val="22"/>
          <w:szCs w:val="22"/>
        </w:rPr>
        <w:t>m</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w:t>
      </w:r>
    </w:p>
    <w:p w14:paraId="325CC6B6" w14:textId="0010A880" w:rsidR="00F93D19" w:rsidRPr="00720BFE" w:rsidRDefault="008E6EE2" w:rsidP="009F1A84">
      <w:pPr>
        <w:spacing w:before="1"/>
        <w:ind w:left="120" w:right="88"/>
        <w:rPr>
          <w:rFonts w:asciiTheme="majorHAnsi" w:eastAsia="Arial" w:hAnsiTheme="majorHAnsi" w:cs="Arial"/>
          <w:sz w:val="22"/>
          <w:szCs w:val="22"/>
        </w:rPr>
      </w:pP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n</w:t>
      </w:r>
      <w:r w:rsidRPr="00720BFE">
        <w:rPr>
          <w:rFonts w:asciiTheme="majorHAnsi" w:eastAsia="Arial" w:hAnsiTheme="majorHAnsi" w:cs="Arial"/>
          <w:spacing w:val="1"/>
          <w:sz w:val="22"/>
          <w:szCs w:val="22"/>
        </w:rPr>
        <w:t>t</w:t>
      </w:r>
      <w:r w:rsidRPr="00720BFE">
        <w:rPr>
          <w:rFonts w:asciiTheme="majorHAnsi" w:eastAsia="Arial" w:hAnsiTheme="majorHAnsi" w:cs="Arial"/>
          <w:spacing w:val="-3"/>
          <w:sz w:val="22"/>
          <w:szCs w:val="22"/>
        </w:rPr>
        <w:t>e</w:t>
      </w:r>
      <w:r w:rsidRPr="00720BFE">
        <w:rPr>
          <w:rFonts w:asciiTheme="majorHAnsi" w:eastAsia="Arial" w:hAnsiTheme="majorHAnsi" w:cs="Arial"/>
          <w:sz w:val="22"/>
          <w:szCs w:val="22"/>
        </w:rPr>
        <w:t>g</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y </w:t>
      </w:r>
      <w:r w:rsidRPr="00720BFE">
        <w:rPr>
          <w:rFonts w:asciiTheme="majorHAnsi" w:eastAsia="Arial" w:hAnsiTheme="majorHAnsi" w:cs="Arial"/>
          <w:spacing w:val="15"/>
          <w:sz w:val="22"/>
          <w:szCs w:val="22"/>
        </w:rPr>
        <w:t xml:space="preserve"> </w:t>
      </w:r>
      <w:r w:rsidRPr="00720BFE">
        <w:rPr>
          <w:rFonts w:asciiTheme="majorHAnsi" w:eastAsia="Arial" w:hAnsiTheme="majorHAnsi" w:cs="Arial"/>
          <w:sz w:val="22"/>
          <w:szCs w:val="22"/>
        </w:rPr>
        <w:t xml:space="preserve">at </w:t>
      </w:r>
      <w:r w:rsidRPr="00720BFE">
        <w:rPr>
          <w:rFonts w:asciiTheme="majorHAnsi" w:eastAsia="Arial" w:hAnsiTheme="majorHAnsi" w:cs="Arial"/>
          <w:spacing w:val="18"/>
          <w:sz w:val="22"/>
          <w:szCs w:val="22"/>
        </w:rPr>
        <w:t xml:space="preserve"> </w:t>
      </w:r>
      <w:r w:rsidRPr="00720BFE">
        <w:rPr>
          <w:rFonts w:asciiTheme="majorHAnsi" w:eastAsia="Arial" w:hAnsiTheme="majorHAnsi" w:cs="Arial"/>
          <w:spacing w:val="-1"/>
          <w:sz w:val="22"/>
          <w:szCs w:val="22"/>
        </w:rPr>
        <w:t>H</w:t>
      </w:r>
      <w:r w:rsidRPr="00720BFE">
        <w:rPr>
          <w:rFonts w:asciiTheme="majorHAnsi" w:eastAsia="Arial" w:hAnsiTheme="majorHAnsi" w:cs="Arial"/>
          <w:sz w:val="22"/>
          <w:szCs w:val="22"/>
        </w:rPr>
        <w:t xml:space="preserve">ope </w:t>
      </w:r>
      <w:r w:rsidRPr="00720BFE">
        <w:rPr>
          <w:rFonts w:asciiTheme="majorHAnsi" w:eastAsia="Arial" w:hAnsiTheme="majorHAnsi" w:cs="Arial"/>
          <w:spacing w:val="14"/>
          <w:sz w:val="22"/>
          <w:szCs w:val="22"/>
        </w:rPr>
        <w:t xml:space="preserve"> </w:t>
      </w:r>
      <w:r w:rsidRPr="00720BFE">
        <w:rPr>
          <w:rFonts w:asciiTheme="majorHAnsi" w:eastAsia="Arial" w:hAnsiTheme="majorHAnsi" w:cs="Arial"/>
          <w:spacing w:val="-1"/>
          <w:sz w:val="22"/>
          <w:szCs w:val="22"/>
        </w:rPr>
        <w:t>C</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ll</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g</w:t>
      </w:r>
      <w:r w:rsidRPr="00720BFE">
        <w:rPr>
          <w:rFonts w:asciiTheme="majorHAnsi" w:eastAsia="Arial" w:hAnsiTheme="majorHAnsi" w:cs="Arial"/>
          <w:sz w:val="22"/>
          <w:szCs w:val="22"/>
        </w:rPr>
        <w:t>e</w:t>
      </w:r>
      <w:r w:rsidR="009F1A84" w:rsidRPr="00720BFE">
        <w:rPr>
          <w:rFonts w:asciiTheme="majorHAnsi" w:eastAsia="Arial" w:hAnsiTheme="majorHAnsi" w:cs="Arial"/>
          <w:sz w:val="22"/>
          <w:szCs w:val="22"/>
        </w:rPr>
        <w:t>.</w:t>
      </w:r>
      <w:r w:rsidR="00720BFE">
        <w:rPr>
          <w:rFonts w:asciiTheme="majorHAnsi" w:eastAsia="Arial" w:hAnsiTheme="majorHAnsi" w:cs="Arial"/>
          <w:sz w:val="22"/>
          <w:szCs w:val="22"/>
        </w:rPr>
        <w:t xml:space="preserve"> </w:t>
      </w:r>
      <w:r w:rsidR="008B23FF" w:rsidRPr="00720BFE">
        <w:rPr>
          <w:rFonts w:asciiTheme="majorHAnsi" w:eastAsia="Arial" w:hAnsiTheme="majorHAnsi" w:cs="Arial"/>
          <w:spacing w:val="31"/>
          <w:sz w:val="22"/>
          <w:szCs w:val="22"/>
        </w:rPr>
        <w:t xml:space="preserve">While collaborative in nature, </w:t>
      </w:r>
      <w:r w:rsidRPr="00720BFE">
        <w:rPr>
          <w:rFonts w:asciiTheme="majorHAnsi" w:eastAsia="Arial" w:hAnsiTheme="majorHAnsi" w:cs="Arial"/>
          <w:sz w:val="22"/>
          <w:szCs w:val="22"/>
        </w:rPr>
        <w:t>I</w:t>
      </w:r>
      <w:r w:rsidRPr="00720BFE">
        <w:rPr>
          <w:rFonts w:asciiTheme="majorHAnsi" w:eastAsia="Arial" w:hAnsiTheme="majorHAnsi" w:cs="Arial"/>
          <w:spacing w:val="34"/>
          <w:sz w:val="22"/>
          <w:szCs w:val="22"/>
        </w:rPr>
        <w:t xml:space="preserve"> </w:t>
      </w:r>
      <w:r w:rsidRPr="00720BFE">
        <w:rPr>
          <w:rFonts w:asciiTheme="majorHAnsi" w:eastAsia="Arial" w:hAnsiTheme="majorHAnsi" w:cs="Arial"/>
          <w:sz w:val="22"/>
          <w:szCs w:val="22"/>
        </w:rPr>
        <w:t>e</w:t>
      </w:r>
      <w:r w:rsidRPr="00720BFE">
        <w:rPr>
          <w:rFonts w:asciiTheme="majorHAnsi" w:eastAsia="Arial" w:hAnsiTheme="majorHAnsi" w:cs="Arial"/>
          <w:spacing w:val="-2"/>
          <w:sz w:val="22"/>
          <w:szCs w:val="22"/>
        </w:rPr>
        <w:t>x</w:t>
      </w:r>
      <w:r w:rsidRPr="00720BFE">
        <w:rPr>
          <w:rFonts w:asciiTheme="majorHAnsi" w:eastAsia="Arial" w:hAnsiTheme="majorHAnsi" w:cs="Arial"/>
          <w:sz w:val="22"/>
          <w:szCs w:val="22"/>
        </w:rPr>
        <w:t>pect</w:t>
      </w:r>
      <w:r w:rsidRPr="00720BFE">
        <w:rPr>
          <w:rFonts w:asciiTheme="majorHAnsi" w:eastAsia="Arial" w:hAnsiTheme="majorHAnsi" w:cs="Arial"/>
          <w:spacing w:val="3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hat</w:t>
      </w:r>
      <w:r w:rsidRPr="00720BFE">
        <w:rPr>
          <w:rFonts w:asciiTheme="majorHAnsi" w:eastAsia="Arial" w:hAnsiTheme="majorHAnsi" w:cs="Arial"/>
          <w:spacing w:val="31"/>
          <w:sz w:val="22"/>
          <w:szCs w:val="22"/>
        </w:rPr>
        <w:t xml:space="preserve"> </w:t>
      </w:r>
      <w:r w:rsidRPr="00720BFE">
        <w:rPr>
          <w:rFonts w:asciiTheme="majorHAnsi" w:eastAsia="Arial" w:hAnsiTheme="majorHAnsi" w:cs="Arial"/>
          <w:sz w:val="22"/>
          <w:szCs w:val="22"/>
        </w:rPr>
        <w:t>a</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l</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o</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k</w:t>
      </w:r>
      <w:r w:rsidRPr="00720BFE">
        <w:rPr>
          <w:rFonts w:asciiTheme="majorHAnsi" w:eastAsia="Arial" w:hAnsiTheme="majorHAnsi" w:cs="Arial"/>
          <w:spacing w:val="35"/>
          <w:sz w:val="22"/>
          <w:szCs w:val="22"/>
        </w:rPr>
        <w:t xml:space="preserve"> </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ou</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z w:val="22"/>
          <w:szCs w:val="22"/>
        </w:rPr>
        <w:t>p</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oduce</w:t>
      </w:r>
      <w:r w:rsidRPr="00720BFE">
        <w:rPr>
          <w:rFonts w:asciiTheme="majorHAnsi" w:eastAsia="Arial" w:hAnsiTheme="majorHAnsi" w:cs="Arial"/>
          <w:spacing w:val="30"/>
          <w:sz w:val="22"/>
          <w:szCs w:val="22"/>
        </w:rPr>
        <w:t xml:space="preserve"> </w:t>
      </w:r>
      <w:r w:rsidRPr="00720BFE">
        <w:rPr>
          <w:rFonts w:asciiTheme="majorHAnsi" w:eastAsia="Arial" w:hAnsiTheme="majorHAnsi" w:cs="Arial"/>
          <w:spacing w:val="1"/>
          <w:sz w:val="22"/>
          <w:szCs w:val="22"/>
        </w:rPr>
        <w:t>f</w:t>
      </w:r>
      <w:r w:rsidRPr="00720BFE">
        <w:rPr>
          <w:rFonts w:asciiTheme="majorHAnsi" w:eastAsia="Arial" w:hAnsiTheme="majorHAnsi" w:cs="Arial"/>
          <w:sz w:val="22"/>
          <w:szCs w:val="22"/>
        </w:rPr>
        <w:t>or</w:t>
      </w:r>
      <w:r w:rsidRPr="00720BFE">
        <w:rPr>
          <w:rFonts w:asciiTheme="majorHAnsi" w:eastAsia="Arial" w:hAnsiTheme="majorHAnsi" w:cs="Arial"/>
          <w:spacing w:val="31"/>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he</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z w:val="22"/>
          <w:szCs w:val="22"/>
        </w:rPr>
        <w:t>cou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se</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pacing w:val="-3"/>
          <w:sz w:val="22"/>
          <w:szCs w:val="22"/>
        </w:rPr>
        <w:t>w</w:t>
      </w:r>
      <w:r w:rsidRPr="00720BFE">
        <w:rPr>
          <w:rFonts w:asciiTheme="majorHAnsi" w:eastAsia="Arial" w:hAnsiTheme="majorHAnsi" w:cs="Arial"/>
          <w:spacing w:val="-1"/>
          <w:sz w:val="22"/>
          <w:szCs w:val="22"/>
        </w:rPr>
        <w:t>il</w:t>
      </w:r>
      <w:r w:rsidRPr="00720BFE">
        <w:rPr>
          <w:rFonts w:asciiTheme="majorHAnsi" w:eastAsia="Arial" w:hAnsiTheme="majorHAnsi" w:cs="Arial"/>
          <w:sz w:val="22"/>
          <w:szCs w:val="22"/>
        </w:rPr>
        <w:t>l</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z w:val="22"/>
          <w:szCs w:val="22"/>
        </w:rPr>
        <w:t>be</w:t>
      </w:r>
      <w:r w:rsidRPr="00720BFE">
        <w:rPr>
          <w:rFonts w:asciiTheme="majorHAnsi" w:eastAsia="Arial" w:hAnsiTheme="majorHAnsi" w:cs="Arial"/>
          <w:spacing w:val="32"/>
          <w:sz w:val="22"/>
          <w:szCs w:val="22"/>
        </w:rPr>
        <w:t xml:space="preserve"> </w:t>
      </w:r>
      <w:r w:rsidRPr="00720BFE">
        <w:rPr>
          <w:rFonts w:asciiTheme="majorHAnsi" w:eastAsia="Arial" w:hAnsiTheme="majorHAnsi" w:cs="Arial"/>
          <w:spacing w:val="-2"/>
          <w:sz w:val="22"/>
          <w:szCs w:val="22"/>
        </w:rPr>
        <w:t>y</w:t>
      </w:r>
      <w:r w:rsidRPr="00720BFE">
        <w:rPr>
          <w:rFonts w:asciiTheme="majorHAnsi" w:eastAsia="Arial" w:hAnsiTheme="majorHAnsi" w:cs="Arial"/>
          <w:sz w:val="22"/>
          <w:szCs w:val="22"/>
        </w:rPr>
        <w:t>our</w:t>
      </w:r>
      <w:r w:rsidRPr="00720BFE">
        <w:rPr>
          <w:rFonts w:asciiTheme="majorHAnsi" w:eastAsia="Arial" w:hAnsiTheme="majorHAnsi" w:cs="Arial"/>
          <w:spacing w:val="34"/>
          <w:sz w:val="22"/>
          <w:szCs w:val="22"/>
        </w:rPr>
        <w:t xml:space="preserve"> </w:t>
      </w:r>
      <w:r w:rsidRPr="00720BFE">
        <w:rPr>
          <w:rFonts w:asciiTheme="majorHAnsi" w:eastAsia="Arial" w:hAnsiTheme="majorHAnsi" w:cs="Arial"/>
          <w:sz w:val="22"/>
          <w:szCs w:val="22"/>
        </w:rPr>
        <w:t>o</w:t>
      </w:r>
      <w:r w:rsidRPr="00720BFE">
        <w:rPr>
          <w:rFonts w:asciiTheme="majorHAnsi" w:eastAsia="Arial" w:hAnsiTheme="majorHAnsi" w:cs="Arial"/>
          <w:spacing w:val="-3"/>
          <w:sz w:val="22"/>
          <w:szCs w:val="22"/>
        </w:rPr>
        <w:t>w</w:t>
      </w:r>
      <w:r w:rsidRPr="00720BFE">
        <w:rPr>
          <w:rFonts w:asciiTheme="majorHAnsi" w:eastAsia="Arial" w:hAnsiTheme="majorHAnsi" w:cs="Arial"/>
          <w:sz w:val="22"/>
          <w:szCs w:val="22"/>
        </w:rPr>
        <w:t>n.</w:t>
      </w:r>
    </w:p>
    <w:p w14:paraId="6F4028CE" w14:textId="5A39B219" w:rsidR="008B23FF" w:rsidRPr="00720BFE" w:rsidRDefault="008B23FF" w:rsidP="008B23FF">
      <w:pPr>
        <w:spacing w:before="1"/>
        <w:ind w:left="120" w:right="85"/>
        <w:rPr>
          <w:rFonts w:asciiTheme="majorHAnsi" w:eastAsia="Arial" w:hAnsiTheme="majorHAnsi" w:cs="Arial"/>
          <w:sz w:val="22"/>
          <w:szCs w:val="22"/>
        </w:rPr>
      </w:pPr>
    </w:p>
    <w:p w14:paraId="01676037" w14:textId="6A06C62C" w:rsidR="008B23FF" w:rsidRPr="00720BFE" w:rsidRDefault="008B23FF" w:rsidP="008B23FF">
      <w:pPr>
        <w:spacing w:before="1"/>
        <w:ind w:left="120" w:right="85"/>
        <w:rPr>
          <w:rFonts w:asciiTheme="majorHAnsi" w:eastAsia="Arial" w:hAnsiTheme="majorHAnsi" w:cs="Arial"/>
          <w:sz w:val="22"/>
          <w:szCs w:val="22"/>
        </w:rPr>
      </w:pPr>
      <w:r w:rsidRPr="00720BFE">
        <w:rPr>
          <w:rFonts w:asciiTheme="majorHAnsi" w:eastAsia="Arial" w:hAnsiTheme="majorHAnsi" w:cs="Arial"/>
          <w:b/>
          <w:sz w:val="22"/>
          <w:szCs w:val="22"/>
        </w:rPr>
        <w:t>My responsibilities to YOU:</w:t>
      </w:r>
      <w:r w:rsidRPr="00720BFE">
        <w:rPr>
          <w:rFonts w:asciiTheme="majorHAnsi" w:eastAsia="Arial" w:hAnsiTheme="majorHAnsi" w:cs="Arial"/>
          <w:sz w:val="22"/>
          <w:szCs w:val="22"/>
        </w:rPr>
        <w:t xml:space="preserve">  </w:t>
      </w:r>
      <w:r w:rsidRPr="00720BFE">
        <w:rPr>
          <w:rFonts w:asciiTheme="majorHAnsi" w:hAnsiTheme="majorHAnsi" w:cs="Arial"/>
          <w:sz w:val="22"/>
          <w:szCs w:val="22"/>
        </w:rPr>
        <w:t xml:space="preserve">You are a valued member of this class and, more importantly, a cherished child of God.  As your instructor for this semester, my first goal is to treat you in a way that reflects that.  I can’t promise you I’ll succeed at that goal (in fact, I can pretty much promise you I’ll mess up).  But… whatever your race, faith, sexual orientation, disability, politics or economic background, I </w:t>
      </w:r>
      <w:r w:rsidRPr="00720BFE">
        <w:rPr>
          <w:rFonts w:asciiTheme="majorHAnsi" w:hAnsiTheme="majorHAnsi" w:cs="Arial"/>
          <w:b/>
          <w:sz w:val="22"/>
          <w:szCs w:val="22"/>
        </w:rPr>
        <w:t>can</w:t>
      </w:r>
      <w:r w:rsidRPr="00720BFE">
        <w:rPr>
          <w:rFonts w:asciiTheme="majorHAnsi" w:hAnsiTheme="majorHAnsi" w:cs="Arial"/>
          <w:sz w:val="22"/>
          <w:szCs w:val="22"/>
        </w:rPr>
        <w:t xml:space="preserve"> promise you I’ll listen to and take seriously any concern you might run into in terms of how you’re treated in this class or on this campus.  Finally, regarding disabilities, I am happy to work Hope’s wonderful staff in the Office of Disability Services and the Academic Support Center regarding any special accommodations or equipment needs necessary to complete the requirements for this course.  If you are going to need such accommodation, please register documentation with those offices or by contacting the Student Development office. </w:t>
      </w:r>
      <w:r w:rsidRPr="00720BFE">
        <w:rPr>
          <w:rFonts w:asciiTheme="majorHAnsi" w:hAnsiTheme="majorHAnsi" w:cs="Arial"/>
          <w:b/>
          <w:bCs/>
          <w:sz w:val="22"/>
          <w:szCs w:val="22"/>
        </w:rPr>
        <w:t xml:space="preserve"> Let’s have a great lab!</w:t>
      </w:r>
    </w:p>
    <w:p w14:paraId="325CC6B8" w14:textId="77777777" w:rsidR="00F93D19" w:rsidRPr="00720BFE" w:rsidRDefault="00F93D19" w:rsidP="008B23FF">
      <w:pPr>
        <w:spacing w:before="6" w:line="220" w:lineRule="exact"/>
        <w:rPr>
          <w:rFonts w:asciiTheme="majorHAnsi" w:hAnsiTheme="majorHAnsi" w:cs="Arial"/>
          <w:sz w:val="22"/>
          <w:szCs w:val="22"/>
        </w:rPr>
      </w:pPr>
    </w:p>
    <w:p w14:paraId="43524835" w14:textId="77777777" w:rsidR="008B23FF" w:rsidRPr="00720BFE" w:rsidRDefault="008B23FF" w:rsidP="008B23FF">
      <w:pPr>
        <w:spacing w:before="75" w:line="240" w:lineRule="exact"/>
        <w:ind w:left="220"/>
        <w:rPr>
          <w:rFonts w:asciiTheme="majorHAnsi" w:eastAsia="Arial" w:hAnsiTheme="majorHAnsi" w:cs="Arial"/>
          <w:b/>
          <w:spacing w:val="-1"/>
          <w:position w:val="-1"/>
          <w:sz w:val="22"/>
          <w:szCs w:val="22"/>
          <w:u w:val="thick" w:color="000000"/>
        </w:rPr>
      </w:pPr>
    </w:p>
    <w:p w14:paraId="21B2C04E" w14:textId="77777777" w:rsidR="008B23FF" w:rsidRPr="00720BFE" w:rsidRDefault="008B23FF" w:rsidP="008B23FF">
      <w:pPr>
        <w:spacing w:before="75" w:line="240" w:lineRule="exact"/>
        <w:ind w:left="220"/>
        <w:rPr>
          <w:rFonts w:asciiTheme="majorHAnsi" w:eastAsia="Arial" w:hAnsiTheme="majorHAnsi" w:cs="Arial"/>
          <w:b/>
          <w:spacing w:val="-1"/>
          <w:position w:val="-1"/>
          <w:sz w:val="22"/>
          <w:szCs w:val="22"/>
          <w:u w:val="thick" w:color="000000"/>
        </w:rPr>
      </w:pPr>
    </w:p>
    <w:p w14:paraId="325CC6C9" w14:textId="77777777" w:rsidR="00F93D19" w:rsidRPr="00720BFE" w:rsidRDefault="00F93D19" w:rsidP="008B23FF">
      <w:pPr>
        <w:spacing w:line="200" w:lineRule="exact"/>
        <w:rPr>
          <w:rFonts w:asciiTheme="majorHAnsi" w:hAnsiTheme="majorHAnsi" w:cs="Arial"/>
          <w:sz w:val="22"/>
          <w:szCs w:val="22"/>
        </w:rPr>
      </w:pPr>
    </w:p>
    <w:p w14:paraId="325CC6CA" w14:textId="69E864FC" w:rsidR="00F93D19" w:rsidRPr="00720BFE" w:rsidRDefault="009F1A84" w:rsidP="008B23FF">
      <w:pPr>
        <w:spacing w:line="200" w:lineRule="exact"/>
        <w:rPr>
          <w:rFonts w:asciiTheme="majorHAnsi" w:hAnsiTheme="majorHAnsi" w:cs="Arial"/>
          <w:b/>
          <w:bCs/>
          <w:sz w:val="22"/>
          <w:szCs w:val="22"/>
        </w:rPr>
      </w:pPr>
      <w:r w:rsidRPr="00720BFE">
        <w:rPr>
          <w:rFonts w:asciiTheme="majorHAnsi" w:hAnsiTheme="majorHAnsi" w:cs="Arial"/>
          <w:b/>
          <w:bCs/>
          <w:sz w:val="22"/>
          <w:szCs w:val="22"/>
        </w:rPr>
        <w:lastRenderedPageBreak/>
        <w:t>Grading:</w:t>
      </w:r>
    </w:p>
    <w:p w14:paraId="13770698" w14:textId="5844B009" w:rsidR="009F1A84" w:rsidRPr="00720BFE" w:rsidRDefault="009F1A84" w:rsidP="008B23FF">
      <w:pPr>
        <w:spacing w:line="200" w:lineRule="exact"/>
        <w:rPr>
          <w:rFonts w:asciiTheme="majorHAnsi" w:hAnsiTheme="majorHAnsi" w:cs="Arial"/>
          <w:sz w:val="22"/>
          <w:szCs w:val="22"/>
        </w:rPr>
      </w:pPr>
    </w:p>
    <w:tbl>
      <w:tblPr>
        <w:tblpPr w:leftFromText="180" w:rightFromText="180" w:vertAnchor="text" w:tblpY="1"/>
        <w:tblOverlap w:val="never"/>
        <w:tblW w:w="6660" w:type="dxa"/>
        <w:tblLook w:val="04A0" w:firstRow="1" w:lastRow="0" w:firstColumn="1" w:lastColumn="0" w:noHBand="0" w:noVBand="1"/>
      </w:tblPr>
      <w:tblGrid>
        <w:gridCol w:w="4000"/>
        <w:gridCol w:w="1860"/>
        <w:gridCol w:w="860"/>
      </w:tblGrid>
      <w:tr w:rsidR="00870AFE" w:rsidRPr="00870AFE" w14:paraId="4D44E86A" w14:textId="77777777" w:rsidTr="00870AFE">
        <w:trPr>
          <w:trHeight w:val="290"/>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C6B8D" w14:textId="77777777" w:rsidR="00870AFE" w:rsidRPr="00870AFE" w:rsidRDefault="00870AFE" w:rsidP="00870AFE">
            <w:pPr>
              <w:jc w:val="center"/>
              <w:rPr>
                <w:rFonts w:asciiTheme="majorHAnsi" w:hAnsiTheme="majorHAnsi" w:cs="Calibri"/>
                <w:b/>
                <w:bCs/>
                <w:color w:val="000000"/>
                <w:sz w:val="22"/>
                <w:szCs w:val="22"/>
              </w:rPr>
            </w:pPr>
            <w:r w:rsidRPr="00870AFE">
              <w:rPr>
                <w:rFonts w:asciiTheme="majorHAnsi" w:hAnsiTheme="majorHAnsi" w:cs="Calibri"/>
                <w:b/>
                <w:bCs/>
                <w:color w:val="000000"/>
                <w:sz w:val="22"/>
                <w:szCs w:val="22"/>
              </w:rPr>
              <w:t>Category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6656CFCB" w14:textId="77777777" w:rsidR="00870AFE" w:rsidRPr="00870AFE" w:rsidRDefault="00870AFE" w:rsidP="00870AFE">
            <w:pPr>
              <w:jc w:val="center"/>
              <w:rPr>
                <w:rFonts w:asciiTheme="majorHAnsi" w:hAnsiTheme="majorHAnsi" w:cs="Calibri"/>
                <w:b/>
                <w:bCs/>
                <w:color w:val="000000"/>
                <w:sz w:val="22"/>
                <w:szCs w:val="22"/>
              </w:rPr>
            </w:pPr>
            <w:r w:rsidRPr="00870AFE">
              <w:rPr>
                <w:rFonts w:asciiTheme="majorHAnsi" w:hAnsiTheme="majorHAnsi" w:cs="Calibri"/>
                <w:b/>
                <w:bCs/>
                <w:color w:val="000000"/>
                <w:sz w:val="22"/>
                <w:szCs w:val="22"/>
              </w:rPr>
              <w:t>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2B6E9B34" w14:textId="77777777" w:rsidR="00870AFE" w:rsidRPr="00870AFE" w:rsidRDefault="00870AFE" w:rsidP="00870AFE">
            <w:pPr>
              <w:jc w:val="center"/>
              <w:rPr>
                <w:rFonts w:asciiTheme="majorHAnsi" w:hAnsiTheme="majorHAnsi" w:cs="Calibri"/>
                <w:b/>
                <w:bCs/>
                <w:color w:val="000000"/>
                <w:sz w:val="22"/>
                <w:szCs w:val="22"/>
              </w:rPr>
            </w:pPr>
            <w:r w:rsidRPr="00870AFE">
              <w:rPr>
                <w:rFonts w:asciiTheme="majorHAnsi" w:hAnsiTheme="majorHAnsi" w:cs="Calibri"/>
                <w:b/>
                <w:bCs/>
                <w:color w:val="000000"/>
                <w:sz w:val="22"/>
                <w:szCs w:val="22"/>
              </w:rPr>
              <w:t>Points</w:t>
            </w:r>
          </w:p>
        </w:tc>
      </w:tr>
      <w:tr w:rsidR="00870AFE" w:rsidRPr="00870AFE" w14:paraId="67B07EA5"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67951222"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xml:space="preserve">Lab completion - technique, e-notebook </w:t>
            </w:r>
          </w:p>
        </w:tc>
        <w:tc>
          <w:tcPr>
            <w:tcW w:w="1860" w:type="dxa"/>
            <w:tcBorders>
              <w:top w:val="nil"/>
              <w:left w:val="nil"/>
              <w:bottom w:val="single" w:sz="4" w:space="0" w:color="auto"/>
              <w:right w:val="single" w:sz="4" w:space="0" w:color="auto"/>
            </w:tcBorders>
            <w:shd w:val="clear" w:color="auto" w:fill="auto"/>
            <w:noWrap/>
            <w:vAlign w:val="bottom"/>
            <w:hideMark/>
          </w:tcPr>
          <w:p w14:paraId="5CE58435"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40 points per lab</w:t>
            </w:r>
          </w:p>
        </w:tc>
        <w:tc>
          <w:tcPr>
            <w:tcW w:w="800" w:type="dxa"/>
            <w:tcBorders>
              <w:top w:val="nil"/>
              <w:left w:val="nil"/>
              <w:bottom w:val="single" w:sz="4" w:space="0" w:color="auto"/>
              <w:right w:val="single" w:sz="4" w:space="0" w:color="auto"/>
            </w:tcBorders>
            <w:shd w:val="clear" w:color="auto" w:fill="auto"/>
            <w:noWrap/>
            <w:vAlign w:val="bottom"/>
            <w:hideMark/>
          </w:tcPr>
          <w:p w14:paraId="6C0DC7A2" w14:textId="77777777" w:rsidR="00870AFE" w:rsidRPr="00870AFE" w:rsidRDefault="00870AFE" w:rsidP="00870AFE">
            <w:pPr>
              <w:jc w:val="right"/>
              <w:rPr>
                <w:rFonts w:asciiTheme="majorHAnsi" w:hAnsiTheme="majorHAnsi" w:cs="Calibri"/>
                <w:color w:val="000000"/>
                <w:sz w:val="22"/>
                <w:szCs w:val="22"/>
              </w:rPr>
            </w:pPr>
            <w:r w:rsidRPr="00870AFE">
              <w:rPr>
                <w:rFonts w:asciiTheme="majorHAnsi" w:hAnsiTheme="majorHAnsi" w:cs="Calibri"/>
                <w:color w:val="000000"/>
                <w:sz w:val="22"/>
                <w:szCs w:val="22"/>
              </w:rPr>
              <w:t>280</w:t>
            </w:r>
          </w:p>
        </w:tc>
      </w:tr>
      <w:tr w:rsidR="00870AFE" w:rsidRPr="00870AFE" w14:paraId="364B094D"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78F77640"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Prelab assignments (10)</w:t>
            </w:r>
          </w:p>
        </w:tc>
        <w:tc>
          <w:tcPr>
            <w:tcW w:w="1860" w:type="dxa"/>
            <w:tcBorders>
              <w:top w:val="nil"/>
              <w:left w:val="nil"/>
              <w:bottom w:val="single" w:sz="4" w:space="0" w:color="auto"/>
              <w:right w:val="single" w:sz="4" w:space="0" w:color="auto"/>
            </w:tcBorders>
            <w:shd w:val="clear" w:color="auto" w:fill="auto"/>
            <w:noWrap/>
            <w:vAlign w:val="bottom"/>
            <w:hideMark/>
          </w:tcPr>
          <w:p w14:paraId="48806E2F"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10 per assignment</w:t>
            </w:r>
          </w:p>
        </w:tc>
        <w:tc>
          <w:tcPr>
            <w:tcW w:w="800" w:type="dxa"/>
            <w:tcBorders>
              <w:top w:val="nil"/>
              <w:left w:val="nil"/>
              <w:bottom w:val="single" w:sz="4" w:space="0" w:color="auto"/>
              <w:right w:val="single" w:sz="4" w:space="0" w:color="auto"/>
            </w:tcBorders>
            <w:shd w:val="clear" w:color="auto" w:fill="auto"/>
            <w:noWrap/>
            <w:vAlign w:val="bottom"/>
            <w:hideMark/>
          </w:tcPr>
          <w:p w14:paraId="020FE183" w14:textId="77777777" w:rsidR="00870AFE" w:rsidRPr="00870AFE" w:rsidRDefault="00870AFE" w:rsidP="00870AFE">
            <w:pPr>
              <w:jc w:val="right"/>
              <w:rPr>
                <w:rFonts w:asciiTheme="majorHAnsi" w:hAnsiTheme="majorHAnsi" w:cs="Calibri"/>
                <w:color w:val="000000"/>
                <w:sz w:val="22"/>
                <w:szCs w:val="22"/>
              </w:rPr>
            </w:pPr>
            <w:r w:rsidRPr="00870AFE">
              <w:rPr>
                <w:rFonts w:asciiTheme="majorHAnsi" w:hAnsiTheme="majorHAnsi" w:cs="Calibri"/>
                <w:color w:val="000000"/>
                <w:sz w:val="22"/>
                <w:szCs w:val="22"/>
              </w:rPr>
              <w:t>100</w:t>
            </w:r>
          </w:p>
        </w:tc>
      </w:tr>
      <w:tr w:rsidR="00870AFE" w:rsidRPr="00870AFE" w14:paraId="417453B5"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77B096FA"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Summary lab mini-reports (4)</w:t>
            </w:r>
          </w:p>
        </w:tc>
        <w:tc>
          <w:tcPr>
            <w:tcW w:w="1860" w:type="dxa"/>
            <w:tcBorders>
              <w:top w:val="nil"/>
              <w:left w:val="nil"/>
              <w:bottom w:val="single" w:sz="4" w:space="0" w:color="auto"/>
              <w:right w:val="single" w:sz="4" w:space="0" w:color="auto"/>
            </w:tcBorders>
            <w:shd w:val="clear" w:color="auto" w:fill="auto"/>
            <w:noWrap/>
            <w:vAlign w:val="bottom"/>
            <w:hideMark/>
          </w:tcPr>
          <w:p w14:paraId="4C9CFB04"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20 per report</w:t>
            </w:r>
          </w:p>
        </w:tc>
        <w:tc>
          <w:tcPr>
            <w:tcW w:w="800" w:type="dxa"/>
            <w:tcBorders>
              <w:top w:val="nil"/>
              <w:left w:val="nil"/>
              <w:bottom w:val="single" w:sz="4" w:space="0" w:color="auto"/>
              <w:right w:val="single" w:sz="4" w:space="0" w:color="auto"/>
            </w:tcBorders>
            <w:shd w:val="clear" w:color="auto" w:fill="auto"/>
            <w:noWrap/>
            <w:vAlign w:val="bottom"/>
            <w:hideMark/>
          </w:tcPr>
          <w:p w14:paraId="3D56AE95" w14:textId="77777777" w:rsidR="00870AFE" w:rsidRPr="00870AFE" w:rsidRDefault="00870AFE" w:rsidP="00870AFE">
            <w:pPr>
              <w:jc w:val="right"/>
              <w:rPr>
                <w:rFonts w:asciiTheme="majorHAnsi" w:hAnsiTheme="majorHAnsi" w:cs="Calibri"/>
                <w:color w:val="000000"/>
                <w:sz w:val="22"/>
                <w:szCs w:val="22"/>
              </w:rPr>
            </w:pPr>
            <w:r w:rsidRPr="00870AFE">
              <w:rPr>
                <w:rFonts w:asciiTheme="majorHAnsi" w:hAnsiTheme="majorHAnsi" w:cs="Calibri"/>
                <w:color w:val="000000"/>
                <w:sz w:val="22"/>
                <w:szCs w:val="22"/>
              </w:rPr>
              <w:t>80</w:t>
            </w:r>
          </w:p>
        </w:tc>
      </w:tr>
      <w:tr w:rsidR="00870AFE" w:rsidRPr="00870AFE" w14:paraId="013C2519"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26BC2ED5" w14:textId="77777777" w:rsidR="00870AFE" w:rsidRPr="00870AFE" w:rsidRDefault="00870AFE" w:rsidP="00870AFE">
            <w:pPr>
              <w:ind w:firstLineChars="100" w:firstLine="220"/>
              <w:rPr>
                <w:rFonts w:asciiTheme="majorHAnsi" w:hAnsiTheme="majorHAnsi" w:cs="Calibri"/>
                <w:color w:val="000000"/>
                <w:sz w:val="22"/>
                <w:szCs w:val="22"/>
              </w:rPr>
            </w:pPr>
            <w:r w:rsidRPr="00870AFE">
              <w:rPr>
                <w:rFonts w:asciiTheme="majorHAnsi" w:hAnsiTheme="majorHAnsi" w:cs="Calibri"/>
                <w:color w:val="000000"/>
                <w:sz w:val="22"/>
                <w:szCs w:val="22"/>
              </w:rPr>
              <w:t>Conc measurement</w:t>
            </w:r>
          </w:p>
        </w:tc>
        <w:tc>
          <w:tcPr>
            <w:tcW w:w="1860" w:type="dxa"/>
            <w:tcBorders>
              <w:top w:val="nil"/>
              <w:left w:val="nil"/>
              <w:bottom w:val="single" w:sz="4" w:space="0" w:color="auto"/>
              <w:right w:val="single" w:sz="4" w:space="0" w:color="auto"/>
            </w:tcBorders>
            <w:shd w:val="clear" w:color="auto" w:fill="auto"/>
            <w:noWrap/>
            <w:vAlign w:val="bottom"/>
            <w:hideMark/>
          </w:tcPr>
          <w:p w14:paraId="1C5D6052"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4544F372"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r>
      <w:tr w:rsidR="00870AFE" w:rsidRPr="00870AFE" w14:paraId="70CAC558"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7B67EAE6" w14:textId="77777777" w:rsidR="00870AFE" w:rsidRPr="00870AFE" w:rsidRDefault="00870AFE" w:rsidP="00870AFE">
            <w:pPr>
              <w:ind w:firstLineChars="100" w:firstLine="220"/>
              <w:rPr>
                <w:rFonts w:asciiTheme="majorHAnsi" w:hAnsiTheme="majorHAnsi" w:cs="Calibri"/>
                <w:color w:val="000000"/>
                <w:sz w:val="22"/>
                <w:szCs w:val="22"/>
              </w:rPr>
            </w:pPr>
            <w:r w:rsidRPr="00870AFE">
              <w:rPr>
                <w:rFonts w:asciiTheme="majorHAnsi" w:hAnsiTheme="majorHAnsi" w:cs="Calibri"/>
                <w:color w:val="000000"/>
                <w:sz w:val="22"/>
                <w:szCs w:val="22"/>
              </w:rPr>
              <w:t>Expression and purification</w:t>
            </w:r>
          </w:p>
        </w:tc>
        <w:tc>
          <w:tcPr>
            <w:tcW w:w="1860" w:type="dxa"/>
            <w:tcBorders>
              <w:top w:val="nil"/>
              <w:left w:val="nil"/>
              <w:bottom w:val="single" w:sz="4" w:space="0" w:color="auto"/>
              <w:right w:val="single" w:sz="4" w:space="0" w:color="auto"/>
            </w:tcBorders>
            <w:shd w:val="clear" w:color="auto" w:fill="auto"/>
            <w:noWrap/>
            <w:vAlign w:val="bottom"/>
            <w:hideMark/>
          </w:tcPr>
          <w:p w14:paraId="5CAB69F2"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370C5FFA"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r>
      <w:tr w:rsidR="00870AFE" w:rsidRPr="00870AFE" w14:paraId="6EF9D515"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2E01C4C5" w14:textId="77777777" w:rsidR="00870AFE" w:rsidRPr="00870AFE" w:rsidRDefault="00870AFE" w:rsidP="00870AFE">
            <w:pPr>
              <w:ind w:firstLineChars="100" w:firstLine="220"/>
              <w:rPr>
                <w:rFonts w:asciiTheme="majorHAnsi" w:hAnsiTheme="majorHAnsi" w:cs="Calibri"/>
                <w:color w:val="000000"/>
                <w:sz w:val="22"/>
                <w:szCs w:val="22"/>
              </w:rPr>
            </w:pPr>
            <w:r w:rsidRPr="00870AFE">
              <w:rPr>
                <w:rFonts w:asciiTheme="majorHAnsi" w:hAnsiTheme="majorHAnsi" w:cs="Calibri"/>
                <w:color w:val="000000"/>
                <w:sz w:val="22"/>
                <w:szCs w:val="22"/>
              </w:rPr>
              <w:t>SDS PAGE</w:t>
            </w:r>
          </w:p>
        </w:tc>
        <w:tc>
          <w:tcPr>
            <w:tcW w:w="1860" w:type="dxa"/>
            <w:tcBorders>
              <w:top w:val="nil"/>
              <w:left w:val="nil"/>
              <w:bottom w:val="single" w:sz="4" w:space="0" w:color="auto"/>
              <w:right w:val="single" w:sz="4" w:space="0" w:color="auto"/>
            </w:tcBorders>
            <w:shd w:val="clear" w:color="auto" w:fill="auto"/>
            <w:noWrap/>
            <w:vAlign w:val="bottom"/>
            <w:hideMark/>
          </w:tcPr>
          <w:p w14:paraId="14E68087"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69DD6F0A"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r>
      <w:tr w:rsidR="00870AFE" w:rsidRPr="00870AFE" w14:paraId="5AB6D1F1"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0170698A" w14:textId="77777777" w:rsidR="00870AFE" w:rsidRPr="00870AFE" w:rsidRDefault="00870AFE" w:rsidP="00870AFE">
            <w:pPr>
              <w:ind w:firstLineChars="100" w:firstLine="220"/>
              <w:rPr>
                <w:rFonts w:asciiTheme="majorHAnsi" w:hAnsiTheme="majorHAnsi" w:cs="Calibri"/>
                <w:color w:val="000000"/>
                <w:sz w:val="22"/>
                <w:szCs w:val="22"/>
              </w:rPr>
            </w:pPr>
            <w:r w:rsidRPr="00870AFE">
              <w:rPr>
                <w:rFonts w:asciiTheme="majorHAnsi" w:hAnsiTheme="majorHAnsi" w:cs="Calibri"/>
                <w:color w:val="000000"/>
                <w:sz w:val="22"/>
                <w:szCs w:val="22"/>
              </w:rPr>
              <w:t>Assay and kinetics</w:t>
            </w:r>
          </w:p>
        </w:tc>
        <w:tc>
          <w:tcPr>
            <w:tcW w:w="1860" w:type="dxa"/>
            <w:tcBorders>
              <w:top w:val="nil"/>
              <w:left w:val="nil"/>
              <w:bottom w:val="single" w:sz="4" w:space="0" w:color="auto"/>
              <w:right w:val="single" w:sz="4" w:space="0" w:color="auto"/>
            </w:tcBorders>
            <w:shd w:val="clear" w:color="auto" w:fill="auto"/>
            <w:noWrap/>
            <w:vAlign w:val="bottom"/>
            <w:hideMark/>
          </w:tcPr>
          <w:p w14:paraId="508D7D9E"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5F18EFDD"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r>
      <w:tr w:rsidR="00870AFE" w:rsidRPr="00870AFE" w14:paraId="0A769268"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32A0F088"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Cumulative final written report</w:t>
            </w:r>
          </w:p>
        </w:tc>
        <w:tc>
          <w:tcPr>
            <w:tcW w:w="1860" w:type="dxa"/>
            <w:tcBorders>
              <w:top w:val="nil"/>
              <w:left w:val="nil"/>
              <w:bottom w:val="single" w:sz="4" w:space="0" w:color="auto"/>
              <w:right w:val="single" w:sz="4" w:space="0" w:color="auto"/>
            </w:tcBorders>
            <w:shd w:val="clear" w:color="auto" w:fill="auto"/>
            <w:noWrap/>
            <w:vAlign w:val="bottom"/>
            <w:hideMark/>
          </w:tcPr>
          <w:p w14:paraId="63384D0C"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01F0B5AE" w14:textId="77777777" w:rsidR="00870AFE" w:rsidRPr="00870AFE" w:rsidRDefault="00870AFE" w:rsidP="00870AFE">
            <w:pPr>
              <w:jc w:val="right"/>
              <w:rPr>
                <w:rFonts w:asciiTheme="majorHAnsi" w:hAnsiTheme="majorHAnsi" w:cs="Calibri"/>
                <w:color w:val="000000"/>
                <w:sz w:val="22"/>
                <w:szCs w:val="22"/>
              </w:rPr>
            </w:pPr>
            <w:r w:rsidRPr="00870AFE">
              <w:rPr>
                <w:rFonts w:asciiTheme="majorHAnsi" w:hAnsiTheme="majorHAnsi" w:cs="Calibri"/>
                <w:color w:val="000000"/>
                <w:sz w:val="22"/>
                <w:szCs w:val="22"/>
              </w:rPr>
              <w:t>20</w:t>
            </w:r>
          </w:p>
        </w:tc>
      </w:tr>
      <w:tr w:rsidR="00870AFE" w:rsidRPr="00870AFE" w14:paraId="0E31795D"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01DB4A1F"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Group presentation</w:t>
            </w:r>
          </w:p>
        </w:tc>
        <w:tc>
          <w:tcPr>
            <w:tcW w:w="1860" w:type="dxa"/>
            <w:tcBorders>
              <w:top w:val="nil"/>
              <w:left w:val="nil"/>
              <w:bottom w:val="single" w:sz="4" w:space="0" w:color="auto"/>
              <w:right w:val="single" w:sz="4" w:space="0" w:color="auto"/>
            </w:tcBorders>
            <w:shd w:val="clear" w:color="auto" w:fill="auto"/>
            <w:noWrap/>
            <w:vAlign w:val="bottom"/>
            <w:hideMark/>
          </w:tcPr>
          <w:p w14:paraId="54B7436B" w14:textId="77777777" w:rsidR="00870AFE" w:rsidRPr="00870AFE" w:rsidRDefault="00870AFE" w:rsidP="00870AFE">
            <w:pPr>
              <w:rPr>
                <w:rFonts w:asciiTheme="majorHAnsi" w:hAnsiTheme="majorHAnsi" w:cs="Calibri"/>
                <w:color w:val="000000"/>
                <w:sz w:val="22"/>
                <w:szCs w:val="22"/>
              </w:rPr>
            </w:pPr>
            <w:r w:rsidRPr="00870AFE">
              <w:rPr>
                <w:rFonts w:asciiTheme="majorHAnsi" w:hAnsiTheme="majorHAnsi" w:cs="Calibri"/>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15A24B5A" w14:textId="77777777" w:rsidR="00870AFE" w:rsidRPr="00870AFE" w:rsidRDefault="00870AFE" w:rsidP="00870AFE">
            <w:pPr>
              <w:jc w:val="right"/>
              <w:rPr>
                <w:rFonts w:asciiTheme="majorHAnsi" w:hAnsiTheme="majorHAnsi" w:cs="Calibri"/>
                <w:color w:val="000000"/>
                <w:sz w:val="22"/>
                <w:szCs w:val="22"/>
              </w:rPr>
            </w:pPr>
            <w:r w:rsidRPr="00870AFE">
              <w:rPr>
                <w:rFonts w:asciiTheme="majorHAnsi" w:hAnsiTheme="majorHAnsi" w:cs="Calibri"/>
                <w:color w:val="000000"/>
                <w:sz w:val="22"/>
                <w:szCs w:val="22"/>
              </w:rPr>
              <w:t>20</w:t>
            </w:r>
          </w:p>
        </w:tc>
      </w:tr>
      <w:tr w:rsidR="00870AFE" w:rsidRPr="00870AFE" w14:paraId="3B5D2FCE" w14:textId="77777777" w:rsidTr="00870AFE">
        <w:trPr>
          <w:trHeight w:val="29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14:paraId="1B09AB12" w14:textId="77777777" w:rsidR="00870AFE" w:rsidRPr="00870AFE" w:rsidRDefault="00870AFE" w:rsidP="00870AFE">
            <w:pPr>
              <w:ind w:firstLineChars="100" w:firstLine="221"/>
              <w:rPr>
                <w:rFonts w:asciiTheme="majorHAnsi" w:hAnsiTheme="majorHAnsi" w:cs="Calibri"/>
                <w:b/>
                <w:bCs/>
                <w:color w:val="000000"/>
                <w:sz w:val="22"/>
                <w:szCs w:val="22"/>
              </w:rPr>
            </w:pPr>
            <w:r w:rsidRPr="00870AFE">
              <w:rPr>
                <w:rFonts w:asciiTheme="majorHAnsi" w:hAnsiTheme="majorHAnsi" w:cs="Calibri"/>
                <w:b/>
                <w:bCs/>
                <w:color w:val="000000"/>
                <w:sz w:val="22"/>
                <w:szCs w:val="22"/>
              </w:rPr>
              <w:t>Total points:</w:t>
            </w:r>
          </w:p>
        </w:tc>
        <w:tc>
          <w:tcPr>
            <w:tcW w:w="1860" w:type="dxa"/>
            <w:tcBorders>
              <w:top w:val="nil"/>
              <w:left w:val="nil"/>
              <w:bottom w:val="single" w:sz="4" w:space="0" w:color="auto"/>
              <w:right w:val="single" w:sz="4" w:space="0" w:color="auto"/>
            </w:tcBorders>
            <w:shd w:val="clear" w:color="auto" w:fill="auto"/>
            <w:noWrap/>
            <w:vAlign w:val="bottom"/>
            <w:hideMark/>
          </w:tcPr>
          <w:p w14:paraId="5CF4938D" w14:textId="77777777" w:rsidR="00870AFE" w:rsidRPr="00870AFE" w:rsidRDefault="00870AFE" w:rsidP="00870AFE">
            <w:pPr>
              <w:rPr>
                <w:rFonts w:asciiTheme="majorHAnsi" w:hAnsiTheme="majorHAnsi" w:cs="Calibri"/>
                <w:b/>
                <w:bCs/>
                <w:color w:val="000000"/>
                <w:sz w:val="22"/>
                <w:szCs w:val="22"/>
              </w:rPr>
            </w:pPr>
            <w:r w:rsidRPr="00870AFE">
              <w:rPr>
                <w:rFonts w:asciiTheme="majorHAnsi" w:hAnsiTheme="majorHAnsi" w:cs="Calibri"/>
                <w:b/>
                <w:bCs/>
                <w:color w:val="000000"/>
                <w:sz w:val="22"/>
                <w:szCs w:val="22"/>
              </w:rPr>
              <w:t> </w:t>
            </w:r>
          </w:p>
        </w:tc>
        <w:tc>
          <w:tcPr>
            <w:tcW w:w="800" w:type="dxa"/>
            <w:tcBorders>
              <w:top w:val="nil"/>
              <w:left w:val="nil"/>
              <w:bottom w:val="single" w:sz="4" w:space="0" w:color="auto"/>
              <w:right w:val="single" w:sz="4" w:space="0" w:color="auto"/>
            </w:tcBorders>
            <w:shd w:val="clear" w:color="auto" w:fill="auto"/>
            <w:noWrap/>
            <w:vAlign w:val="bottom"/>
            <w:hideMark/>
          </w:tcPr>
          <w:p w14:paraId="2DCD630A" w14:textId="77777777" w:rsidR="00870AFE" w:rsidRPr="00870AFE" w:rsidRDefault="00870AFE" w:rsidP="00870AFE">
            <w:pPr>
              <w:jc w:val="right"/>
              <w:rPr>
                <w:rFonts w:asciiTheme="majorHAnsi" w:hAnsiTheme="majorHAnsi" w:cs="Calibri"/>
                <w:b/>
                <w:bCs/>
                <w:color w:val="000000"/>
                <w:sz w:val="22"/>
                <w:szCs w:val="22"/>
              </w:rPr>
            </w:pPr>
            <w:r w:rsidRPr="00870AFE">
              <w:rPr>
                <w:rFonts w:asciiTheme="majorHAnsi" w:hAnsiTheme="majorHAnsi" w:cs="Calibri"/>
                <w:b/>
                <w:bCs/>
                <w:color w:val="000000"/>
                <w:sz w:val="22"/>
                <w:szCs w:val="22"/>
              </w:rPr>
              <w:t>500</w:t>
            </w:r>
          </w:p>
        </w:tc>
      </w:tr>
    </w:tbl>
    <w:tbl>
      <w:tblPr>
        <w:tblStyle w:val="TableGrid"/>
        <w:tblW w:w="0" w:type="auto"/>
        <w:tblLook w:val="04A0" w:firstRow="1" w:lastRow="0" w:firstColumn="1" w:lastColumn="0" w:noHBand="0" w:noVBand="1"/>
      </w:tblPr>
      <w:tblGrid>
        <w:gridCol w:w="2695"/>
      </w:tblGrid>
      <w:tr w:rsidR="00870AFE" w:rsidRPr="00720BFE" w14:paraId="268B8353" w14:textId="77777777" w:rsidTr="00870AFE">
        <w:trPr>
          <w:trHeight w:val="290"/>
        </w:trPr>
        <w:tc>
          <w:tcPr>
            <w:tcW w:w="2695" w:type="dxa"/>
            <w:noWrap/>
            <w:hideMark/>
          </w:tcPr>
          <w:p w14:paraId="58649A97" w14:textId="77777777" w:rsidR="00870AFE" w:rsidRPr="00720BFE" w:rsidRDefault="00870AFE" w:rsidP="00870AFE">
            <w:pPr>
              <w:spacing w:line="200" w:lineRule="exact"/>
              <w:rPr>
                <w:rFonts w:asciiTheme="majorHAnsi" w:hAnsiTheme="majorHAnsi" w:cs="Arial"/>
                <w:sz w:val="22"/>
                <w:szCs w:val="22"/>
              </w:rPr>
            </w:pPr>
            <w:r w:rsidRPr="00720BFE">
              <w:rPr>
                <w:rFonts w:asciiTheme="majorHAnsi" w:hAnsiTheme="majorHAnsi" w:cs="Arial"/>
                <w:sz w:val="22"/>
                <w:szCs w:val="22"/>
              </w:rPr>
              <w:t xml:space="preserve">A range: 90-100% </w:t>
            </w:r>
          </w:p>
        </w:tc>
      </w:tr>
      <w:tr w:rsidR="00870AFE" w:rsidRPr="00720BFE" w14:paraId="326B399D" w14:textId="77777777" w:rsidTr="00870AFE">
        <w:trPr>
          <w:trHeight w:val="290"/>
        </w:trPr>
        <w:tc>
          <w:tcPr>
            <w:tcW w:w="2695" w:type="dxa"/>
            <w:noWrap/>
            <w:hideMark/>
          </w:tcPr>
          <w:p w14:paraId="5139D347" w14:textId="77777777" w:rsidR="00870AFE" w:rsidRPr="00720BFE" w:rsidRDefault="00870AFE" w:rsidP="00870AFE">
            <w:pPr>
              <w:spacing w:line="200" w:lineRule="exact"/>
              <w:rPr>
                <w:rFonts w:asciiTheme="majorHAnsi" w:hAnsiTheme="majorHAnsi" w:cs="Arial"/>
                <w:sz w:val="22"/>
                <w:szCs w:val="22"/>
              </w:rPr>
            </w:pPr>
            <w:r w:rsidRPr="00720BFE">
              <w:rPr>
                <w:rFonts w:asciiTheme="majorHAnsi" w:hAnsiTheme="majorHAnsi" w:cs="Arial"/>
                <w:sz w:val="22"/>
                <w:szCs w:val="22"/>
              </w:rPr>
              <w:t>B range: 80-90%</w:t>
            </w:r>
          </w:p>
        </w:tc>
      </w:tr>
      <w:tr w:rsidR="00870AFE" w:rsidRPr="00720BFE" w14:paraId="21E1BB75" w14:textId="77777777" w:rsidTr="00870AFE">
        <w:trPr>
          <w:trHeight w:val="290"/>
        </w:trPr>
        <w:tc>
          <w:tcPr>
            <w:tcW w:w="2695" w:type="dxa"/>
            <w:noWrap/>
            <w:hideMark/>
          </w:tcPr>
          <w:p w14:paraId="568E0850" w14:textId="77777777" w:rsidR="00870AFE" w:rsidRPr="00720BFE" w:rsidRDefault="00870AFE" w:rsidP="00870AFE">
            <w:pPr>
              <w:spacing w:line="200" w:lineRule="exact"/>
              <w:rPr>
                <w:rFonts w:asciiTheme="majorHAnsi" w:hAnsiTheme="majorHAnsi" w:cs="Arial"/>
                <w:sz w:val="22"/>
                <w:szCs w:val="22"/>
              </w:rPr>
            </w:pPr>
            <w:r w:rsidRPr="00720BFE">
              <w:rPr>
                <w:rFonts w:asciiTheme="majorHAnsi" w:hAnsiTheme="majorHAnsi" w:cs="Arial"/>
                <w:sz w:val="22"/>
                <w:szCs w:val="22"/>
              </w:rPr>
              <w:t>C range: 70-80%</w:t>
            </w:r>
          </w:p>
        </w:tc>
      </w:tr>
      <w:tr w:rsidR="00870AFE" w:rsidRPr="00720BFE" w14:paraId="3AB5F446" w14:textId="77777777" w:rsidTr="00870AFE">
        <w:trPr>
          <w:trHeight w:val="290"/>
        </w:trPr>
        <w:tc>
          <w:tcPr>
            <w:tcW w:w="2695" w:type="dxa"/>
            <w:noWrap/>
            <w:hideMark/>
          </w:tcPr>
          <w:p w14:paraId="6BE13B89" w14:textId="77777777" w:rsidR="00870AFE" w:rsidRPr="00720BFE" w:rsidRDefault="00870AFE" w:rsidP="00870AFE">
            <w:pPr>
              <w:spacing w:line="200" w:lineRule="exact"/>
              <w:rPr>
                <w:rFonts w:asciiTheme="majorHAnsi" w:hAnsiTheme="majorHAnsi" w:cs="Arial"/>
                <w:sz w:val="22"/>
                <w:szCs w:val="22"/>
              </w:rPr>
            </w:pPr>
            <w:r w:rsidRPr="00720BFE">
              <w:rPr>
                <w:rFonts w:asciiTheme="majorHAnsi" w:hAnsiTheme="majorHAnsi" w:cs="Arial"/>
                <w:sz w:val="22"/>
                <w:szCs w:val="22"/>
              </w:rPr>
              <w:t>D range: 60-70%</w:t>
            </w:r>
          </w:p>
        </w:tc>
      </w:tr>
      <w:tr w:rsidR="00870AFE" w:rsidRPr="00720BFE" w14:paraId="64EC472F" w14:textId="77777777" w:rsidTr="00870AFE">
        <w:trPr>
          <w:trHeight w:val="290"/>
        </w:trPr>
        <w:tc>
          <w:tcPr>
            <w:tcW w:w="2695" w:type="dxa"/>
            <w:noWrap/>
            <w:hideMark/>
          </w:tcPr>
          <w:p w14:paraId="716904DB" w14:textId="77777777" w:rsidR="00870AFE" w:rsidRPr="00720BFE" w:rsidRDefault="00870AFE" w:rsidP="00870AFE">
            <w:pPr>
              <w:spacing w:line="200" w:lineRule="exact"/>
              <w:rPr>
                <w:rFonts w:asciiTheme="majorHAnsi" w:hAnsiTheme="majorHAnsi" w:cs="Arial"/>
                <w:sz w:val="22"/>
                <w:szCs w:val="22"/>
              </w:rPr>
            </w:pPr>
            <w:r w:rsidRPr="00720BFE">
              <w:rPr>
                <w:rFonts w:asciiTheme="majorHAnsi" w:hAnsiTheme="majorHAnsi" w:cs="Arial"/>
                <w:sz w:val="22"/>
                <w:szCs w:val="22"/>
              </w:rPr>
              <w:t>&lt;60%: Failing</w:t>
            </w:r>
          </w:p>
        </w:tc>
      </w:tr>
    </w:tbl>
    <w:p w14:paraId="16C2A993" w14:textId="77777777" w:rsidR="00870AFE" w:rsidRPr="00720BFE" w:rsidRDefault="00870AFE" w:rsidP="008B23FF">
      <w:pPr>
        <w:spacing w:line="200" w:lineRule="exact"/>
        <w:rPr>
          <w:rFonts w:asciiTheme="majorHAnsi" w:hAnsiTheme="majorHAnsi" w:cs="Arial"/>
          <w:sz w:val="22"/>
          <w:szCs w:val="22"/>
        </w:rPr>
      </w:pPr>
    </w:p>
    <w:p w14:paraId="4BC183E0" w14:textId="77777777" w:rsidR="00870AFE" w:rsidRPr="00720BFE" w:rsidRDefault="00870AFE" w:rsidP="00870AFE">
      <w:pPr>
        <w:rPr>
          <w:rFonts w:asciiTheme="majorHAnsi" w:hAnsiTheme="majorHAnsi" w:cs="Arial"/>
          <w:sz w:val="22"/>
          <w:szCs w:val="22"/>
        </w:rPr>
      </w:pPr>
    </w:p>
    <w:p w14:paraId="73E55060" w14:textId="77777777" w:rsidR="00870AFE" w:rsidRPr="00720BFE" w:rsidRDefault="00870AFE" w:rsidP="00870AFE">
      <w:pPr>
        <w:rPr>
          <w:rFonts w:asciiTheme="majorHAnsi" w:hAnsiTheme="majorHAnsi" w:cs="Arial"/>
          <w:sz w:val="22"/>
          <w:szCs w:val="22"/>
        </w:rPr>
      </w:pPr>
    </w:p>
    <w:p w14:paraId="7D5DF434" w14:textId="77777777" w:rsidR="00870AFE" w:rsidRPr="00720BFE" w:rsidRDefault="00870AFE" w:rsidP="00870AFE">
      <w:pPr>
        <w:rPr>
          <w:rFonts w:asciiTheme="majorHAnsi" w:hAnsiTheme="majorHAnsi" w:cs="Arial"/>
          <w:sz w:val="22"/>
          <w:szCs w:val="22"/>
        </w:rPr>
      </w:pPr>
    </w:p>
    <w:p w14:paraId="5E2239A9" w14:textId="748B3510" w:rsidR="009F1A84" w:rsidRPr="00720BFE" w:rsidRDefault="00870AFE" w:rsidP="00870AFE">
      <w:pPr>
        <w:tabs>
          <w:tab w:val="left" w:pos="1245"/>
        </w:tabs>
        <w:spacing w:line="200" w:lineRule="exact"/>
        <w:rPr>
          <w:rFonts w:asciiTheme="majorHAnsi" w:hAnsiTheme="majorHAnsi" w:cs="Arial"/>
          <w:sz w:val="22"/>
          <w:szCs w:val="22"/>
        </w:rPr>
      </w:pPr>
      <w:r w:rsidRPr="00720BFE">
        <w:rPr>
          <w:rFonts w:asciiTheme="majorHAnsi" w:hAnsiTheme="majorHAnsi" w:cs="Arial"/>
          <w:sz w:val="22"/>
          <w:szCs w:val="22"/>
        </w:rPr>
        <w:br w:type="textWrapping" w:clear="all"/>
      </w:r>
    </w:p>
    <w:p w14:paraId="325CC6CB" w14:textId="77777777" w:rsidR="00F93D19" w:rsidRPr="00720BFE" w:rsidRDefault="00F93D19" w:rsidP="008B23FF">
      <w:pPr>
        <w:spacing w:before="8" w:line="280" w:lineRule="exact"/>
        <w:rPr>
          <w:rFonts w:asciiTheme="majorHAnsi" w:hAnsiTheme="majorHAnsi" w:cs="Arial"/>
          <w:sz w:val="22"/>
          <w:szCs w:val="22"/>
        </w:rPr>
      </w:pPr>
    </w:p>
    <w:p w14:paraId="325CC6CC" w14:textId="77777777" w:rsidR="00F93D19" w:rsidRPr="00720BFE" w:rsidRDefault="008E6EE2" w:rsidP="008B23FF">
      <w:pPr>
        <w:spacing w:before="32"/>
        <w:ind w:left="220"/>
        <w:rPr>
          <w:rFonts w:asciiTheme="majorHAnsi" w:eastAsia="Arial" w:hAnsiTheme="majorHAnsi" w:cs="Arial"/>
          <w:sz w:val="22"/>
          <w:szCs w:val="22"/>
        </w:rPr>
      </w:pPr>
      <w:r w:rsidRPr="00720BFE">
        <w:rPr>
          <w:rFonts w:asciiTheme="majorHAnsi" w:eastAsia="Arial" w:hAnsiTheme="majorHAnsi" w:cs="Arial"/>
          <w:b/>
          <w:spacing w:val="-1"/>
          <w:sz w:val="22"/>
          <w:szCs w:val="22"/>
          <w:u w:val="thick" w:color="000000"/>
        </w:rPr>
        <w:t>S</w:t>
      </w:r>
      <w:r w:rsidRPr="00720BFE">
        <w:rPr>
          <w:rFonts w:asciiTheme="majorHAnsi" w:eastAsia="Arial" w:hAnsiTheme="majorHAnsi" w:cs="Arial"/>
          <w:b/>
          <w:sz w:val="22"/>
          <w:szCs w:val="22"/>
          <w:u w:val="thick" w:color="000000"/>
        </w:rPr>
        <w:t>chedu</w:t>
      </w:r>
      <w:r w:rsidRPr="00720BFE">
        <w:rPr>
          <w:rFonts w:asciiTheme="majorHAnsi" w:eastAsia="Arial" w:hAnsiTheme="majorHAnsi" w:cs="Arial"/>
          <w:b/>
          <w:spacing w:val="1"/>
          <w:sz w:val="22"/>
          <w:szCs w:val="22"/>
          <w:u w:val="thick" w:color="000000"/>
        </w:rPr>
        <w:t>l</w:t>
      </w:r>
      <w:r w:rsidRPr="00720BFE">
        <w:rPr>
          <w:rFonts w:asciiTheme="majorHAnsi" w:eastAsia="Arial" w:hAnsiTheme="majorHAnsi" w:cs="Arial"/>
          <w:b/>
          <w:sz w:val="22"/>
          <w:szCs w:val="22"/>
          <w:u w:val="thick" w:color="000000"/>
        </w:rPr>
        <w:t>e</w:t>
      </w:r>
    </w:p>
    <w:p w14:paraId="325CC6CE" w14:textId="37061998" w:rsidR="00F93D19" w:rsidRPr="00720BFE" w:rsidRDefault="008E6EE2" w:rsidP="00720BFE">
      <w:pPr>
        <w:spacing w:before="1"/>
        <w:ind w:left="220"/>
        <w:rPr>
          <w:rFonts w:asciiTheme="majorHAnsi" w:eastAsia="Arial" w:hAnsiTheme="majorHAnsi" w:cs="Arial"/>
          <w:sz w:val="22"/>
          <w:szCs w:val="22"/>
        </w:rPr>
      </w:pPr>
      <w:r w:rsidRPr="00720BFE">
        <w:rPr>
          <w:rFonts w:asciiTheme="majorHAnsi" w:eastAsia="Arial" w:hAnsiTheme="majorHAnsi" w:cs="Arial"/>
          <w:spacing w:val="2"/>
          <w:sz w:val="22"/>
          <w:szCs w:val="22"/>
        </w:rPr>
        <w:t>T</w:t>
      </w:r>
      <w:r w:rsidRPr="00720BFE">
        <w:rPr>
          <w:rFonts w:asciiTheme="majorHAnsi" w:eastAsia="Arial" w:hAnsiTheme="majorHAnsi" w:cs="Arial"/>
          <w:sz w:val="22"/>
          <w:szCs w:val="22"/>
        </w:rPr>
        <w:t>h</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 xml:space="preserve">s </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schedu</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 xml:space="preserve">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on</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y</w:t>
      </w:r>
      <w:r w:rsidRPr="00720BFE">
        <w:rPr>
          <w:rFonts w:asciiTheme="majorHAnsi" w:eastAsia="Arial" w:hAnsiTheme="majorHAnsi" w:cs="Arial"/>
          <w:spacing w:val="61"/>
          <w:sz w:val="22"/>
          <w:szCs w:val="22"/>
        </w:rPr>
        <w:t xml:space="preserve"> </w:t>
      </w:r>
      <w:r w:rsidRPr="00720BFE">
        <w:rPr>
          <w:rFonts w:asciiTheme="majorHAnsi" w:eastAsia="Arial" w:hAnsiTheme="majorHAnsi" w:cs="Arial"/>
          <w:sz w:val="22"/>
          <w:szCs w:val="22"/>
        </w:rPr>
        <w:t>se</w:t>
      </w:r>
      <w:r w:rsidRPr="00720BFE">
        <w:rPr>
          <w:rFonts w:asciiTheme="majorHAnsi" w:eastAsia="Arial" w:hAnsiTheme="majorHAnsi" w:cs="Arial"/>
          <w:spacing w:val="1"/>
          <w:sz w:val="22"/>
          <w:szCs w:val="22"/>
        </w:rPr>
        <w:t>r</w:t>
      </w:r>
      <w:r w:rsidRPr="00720BFE">
        <w:rPr>
          <w:rFonts w:asciiTheme="majorHAnsi" w:eastAsia="Arial" w:hAnsiTheme="majorHAnsi" w:cs="Arial"/>
          <w:spacing w:val="-2"/>
          <w:sz w:val="22"/>
          <w:szCs w:val="22"/>
        </w:rPr>
        <w:t>v</w:t>
      </w:r>
      <w:r w:rsidRPr="00720BFE">
        <w:rPr>
          <w:rFonts w:asciiTheme="majorHAnsi" w:eastAsia="Arial" w:hAnsiTheme="majorHAnsi" w:cs="Arial"/>
          <w:sz w:val="22"/>
          <w:szCs w:val="22"/>
        </w:rPr>
        <w:t xml:space="preserve">es </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 xml:space="preserve">as </w:t>
      </w:r>
      <w:r w:rsidRPr="00720BFE">
        <w:rPr>
          <w:rFonts w:asciiTheme="majorHAnsi" w:eastAsia="Arial" w:hAnsiTheme="majorHAnsi" w:cs="Arial"/>
          <w:spacing w:val="3"/>
          <w:sz w:val="22"/>
          <w:szCs w:val="22"/>
        </w:rPr>
        <w:t xml:space="preserve"> </w:t>
      </w:r>
      <w:r w:rsidRPr="00720BFE">
        <w:rPr>
          <w:rFonts w:asciiTheme="majorHAnsi" w:eastAsia="Arial" w:hAnsiTheme="majorHAnsi" w:cs="Arial"/>
          <w:sz w:val="22"/>
          <w:szCs w:val="22"/>
        </w:rPr>
        <w:t xml:space="preserve">an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ou</w:t>
      </w:r>
      <w:r w:rsidRPr="00720BFE">
        <w:rPr>
          <w:rFonts w:asciiTheme="majorHAnsi" w:eastAsia="Arial" w:hAnsiTheme="majorHAnsi" w:cs="Arial"/>
          <w:spacing w:val="1"/>
          <w:sz w:val="22"/>
          <w:szCs w:val="22"/>
        </w:rPr>
        <w:t>t</w:t>
      </w:r>
      <w:r w:rsidRPr="00720BFE">
        <w:rPr>
          <w:rFonts w:asciiTheme="majorHAnsi" w:eastAsia="Arial" w:hAnsiTheme="majorHAnsi" w:cs="Arial"/>
          <w:spacing w:val="-1"/>
          <w:sz w:val="22"/>
          <w:szCs w:val="22"/>
        </w:rPr>
        <w:t>li</w:t>
      </w:r>
      <w:r w:rsidRPr="00720BFE">
        <w:rPr>
          <w:rFonts w:asciiTheme="majorHAnsi" w:eastAsia="Arial" w:hAnsiTheme="majorHAnsi" w:cs="Arial"/>
          <w:sz w:val="22"/>
          <w:szCs w:val="22"/>
        </w:rPr>
        <w:t xml:space="preserve">ne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 xml:space="preserve">of </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he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cou</w:t>
      </w:r>
      <w:r w:rsidRPr="00720BFE">
        <w:rPr>
          <w:rFonts w:asciiTheme="majorHAnsi" w:eastAsia="Arial" w:hAnsiTheme="majorHAnsi" w:cs="Arial"/>
          <w:spacing w:val="1"/>
          <w:sz w:val="22"/>
          <w:szCs w:val="22"/>
        </w:rPr>
        <w:t>r</w:t>
      </w:r>
      <w:r w:rsidRPr="00720BFE">
        <w:rPr>
          <w:rFonts w:asciiTheme="majorHAnsi" w:eastAsia="Arial" w:hAnsiTheme="majorHAnsi" w:cs="Arial"/>
          <w:sz w:val="22"/>
          <w:szCs w:val="22"/>
        </w:rPr>
        <w:t>se</w:t>
      </w:r>
      <w:r w:rsidR="00720BFE">
        <w:rPr>
          <w:rFonts w:asciiTheme="majorHAnsi" w:eastAsia="Arial" w:hAnsiTheme="majorHAnsi" w:cs="Arial"/>
          <w:sz w:val="22"/>
          <w:szCs w:val="22"/>
        </w:rPr>
        <w:t xml:space="preserve"> and is subject to change</w:t>
      </w:r>
      <w:r w:rsidRPr="00720BFE">
        <w:rPr>
          <w:rFonts w:asciiTheme="majorHAnsi" w:eastAsia="Arial" w:hAnsiTheme="majorHAnsi" w:cs="Arial"/>
          <w:sz w:val="22"/>
          <w:szCs w:val="22"/>
        </w:rPr>
        <w:t xml:space="preserve">. </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pacing w:val="-4"/>
          <w:sz w:val="22"/>
          <w:szCs w:val="22"/>
        </w:rPr>
        <w:t>M</w:t>
      </w:r>
      <w:r w:rsidRPr="00720BFE">
        <w:rPr>
          <w:rFonts w:asciiTheme="majorHAnsi" w:eastAsia="Arial" w:hAnsiTheme="majorHAnsi" w:cs="Arial"/>
          <w:sz w:val="22"/>
          <w:szCs w:val="22"/>
        </w:rPr>
        <w:t>o</w:t>
      </w:r>
      <w:r w:rsidRPr="00720BFE">
        <w:rPr>
          <w:rFonts w:asciiTheme="majorHAnsi" w:eastAsia="Arial" w:hAnsiTheme="majorHAnsi" w:cs="Arial"/>
          <w:spacing w:val="2"/>
          <w:sz w:val="22"/>
          <w:szCs w:val="22"/>
        </w:rPr>
        <w:t>o</w:t>
      </w:r>
      <w:r w:rsidRPr="00720BFE">
        <w:rPr>
          <w:rFonts w:asciiTheme="majorHAnsi" w:eastAsia="Arial" w:hAnsiTheme="majorHAnsi" w:cs="Arial"/>
          <w:sz w:val="22"/>
          <w:szCs w:val="22"/>
        </w:rPr>
        <w:t>d</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 xml:space="preserve">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wi</w:t>
      </w:r>
      <w:r w:rsidRPr="00720BFE">
        <w:rPr>
          <w:rFonts w:asciiTheme="majorHAnsi" w:eastAsia="Arial" w:hAnsiTheme="majorHAnsi" w:cs="Arial"/>
          <w:spacing w:val="1"/>
          <w:sz w:val="22"/>
          <w:szCs w:val="22"/>
        </w:rPr>
        <w:t>l</w:t>
      </w:r>
      <w:r w:rsidRPr="00720BFE">
        <w:rPr>
          <w:rFonts w:asciiTheme="majorHAnsi" w:eastAsia="Arial" w:hAnsiTheme="majorHAnsi" w:cs="Arial"/>
          <w:sz w:val="22"/>
          <w:szCs w:val="22"/>
        </w:rPr>
        <w:t xml:space="preserve">l </w:t>
      </w:r>
      <w:r w:rsidRPr="00720BFE">
        <w:rPr>
          <w:rFonts w:asciiTheme="majorHAnsi" w:eastAsia="Arial" w:hAnsiTheme="majorHAnsi" w:cs="Arial"/>
          <w:spacing w:val="4"/>
          <w:sz w:val="22"/>
          <w:szCs w:val="22"/>
        </w:rPr>
        <w:t xml:space="preserve"> </w:t>
      </w:r>
      <w:r w:rsidRPr="00720BFE">
        <w:rPr>
          <w:rFonts w:asciiTheme="majorHAnsi" w:eastAsia="Arial" w:hAnsiTheme="majorHAnsi" w:cs="Arial"/>
          <w:sz w:val="22"/>
          <w:szCs w:val="22"/>
        </w:rPr>
        <w:t xml:space="preserve">be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 xml:space="preserve">used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 xml:space="preserve">o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z w:val="22"/>
          <w:szCs w:val="22"/>
        </w:rPr>
        <w:t>des</w:t>
      </w:r>
      <w:r w:rsidRPr="00720BFE">
        <w:rPr>
          <w:rFonts w:asciiTheme="majorHAnsi" w:eastAsia="Arial" w:hAnsiTheme="majorHAnsi" w:cs="Arial"/>
          <w:spacing w:val="-2"/>
          <w:sz w:val="22"/>
          <w:szCs w:val="22"/>
        </w:rPr>
        <w:t>c</w:t>
      </w:r>
      <w:r w:rsidRPr="00720BFE">
        <w:rPr>
          <w:rFonts w:asciiTheme="majorHAnsi" w:eastAsia="Arial" w:hAnsiTheme="majorHAnsi" w:cs="Arial"/>
          <w:spacing w:val="1"/>
          <w:sz w:val="22"/>
          <w:szCs w:val="22"/>
        </w:rPr>
        <w:t>r</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 xml:space="preserve">be </w:t>
      </w:r>
      <w:r w:rsidRPr="00720BFE">
        <w:rPr>
          <w:rFonts w:asciiTheme="majorHAnsi" w:eastAsia="Arial" w:hAnsiTheme="majorHAnsi" w:cs="Arial"/>
          <w:spacing w:val="2"/>
          <w:sz w:val="22"/>
          <w:szCs w:val="22"/>
        </w:rPr>
        <w:t xml:space="preserve"> </w:t>
      </w:r>
      <w:r w:rsidRPr="00720BFE">
        <w:rPr>
          <w:rFonts w:asciiTheme="majorHAnsi" w:eastAsia="Arial" w:hAnsiTheme="majorHAnsi" w:cs="Arial"/>
          <w:spacing w:val="-1"/>
          <w:sz w:val="22"/>
          <w:szCs w:val="22"/>
        </w:rPr>
        <w:t>t</w:t>
      </w:r>
      <w:r w:rsidRPr="00720BFE">
        <w:rPr>
          <w:rFonts w:asciiTheme="majorHAnsi" w:eastAsia="Arial" w:hAnsiTheme="majorHAnsi" w:cs="Arial"/>
          <w:sz w:val="22"/>
          <w:szCs w:val="22"/>
        </w:rPr>
        <w:t>op</w:t>
      </w:r>
      <w:r w:rsidRPr="00720BFE">
        <w:rPr>
          <w:rFonts w:asciiTheme="majorHAnsi" w:eastAsia="Arial" w:hAnsiTheme="majorHAnsi" w:cs="Arial"/>
          <w:spacing w:val="-1"/>
          <w:sz w:val="22"/>
          <w:szCs w:val="22"/>
        </w:rPr>
        <w:t>i</w:t>
      </w:r>
      <w:r w:rsidRPr="00720BFE">
        <w:rPr>
          <w:rFonts w:asciiTheme="majorHAnsi" w:eastAsia="Arial" w:hAnsiTheme="majorHAnsi" w:cs="Arial"/>
          <w:sz w:val="22"/>
          <w:szCs w:val="22"/>
        </w:rPr>
        <w:t>c</w:t>
      </w:r>
      <w:r w:rsidRPr="00720BFE">
        <w:rPr>
          <w:rFonts w:asciiTheme="majorHAnsi" w:eastAsia="Arial" w:hAnsiTheme="majorHAnsi" w:cs="Arial"/>
          <w:spacing w:val="1"/>
          <w:sz w:val="22"/>
          <w:szCs w:val="22"/>
        </w:rPr>
        <w:t>s</w:t>
      </w:r>
      <w:r w:rsidRPr="00720BFE">
        <w:rPr>
          <w:rFonts w:asciiTheme="majorHAnsi" w:eastAsia="Arial" w:hAnsiTheme="majorHAnsi" w:cs="Arial"/>
          <w:sz w:val="22"/>
          <w:szCs w:val="22"/>
        </w:rPr>
        <w:t>,</w:t>
      </w:r>
      <w:r w:rsidR="00720BFE">
        <w:rPr>
          <w:rFonts w:asciiTheme="majorHAnsi" w:eastAsia="Arial" w:hAnsiTheme="majorHAnsi" w:cs="Arial"/>
          <w:sz w:val="22"/>
          <w:szCs w:val="22"/>
        </w:rPr>
        <w:t xml:space="preserve">  </w:t>
      </w:r>
      <w:r w:rsidRPr="00720BFE">
        <w:rPr>
          <w:rFonts w:asciiTheme="majorHAnsi" w:eastAsia="Arial" w:hAnsiTheme="majorHAnsi" w:cs="Arial"/>
          <w:b/>
          <w:i/>
          <w:sz w:val="22"/>
          <w:szCs w:val="22"/>
          <w:u w:val="thick" w:color="000000"/>
        </w:rPr>
        <w:t>a</w:t>
      </w:r>
      <w:r w:rsidRPr="00720BFE">
        <w:rPr>
          <w:rFonts w:asciiTheme="majorHAnsi" w:eastAsia="Arial" w:hAnsiTheme="majorHAnsi" w:cs="Arial"/>
          <w:b/>
          <w:i/>
          <w:spacing w:val="-1"/>
          <w:sz w:val="22"/>
          <w:szCs w:val="22"/>
          <w:u w:val="thick" w:color="000000"/>
        </w:rPr>
        <w:t>dd</w:t>
      </w:r>
      <w:r w:rsidRPr="00720BFE">
        <w:rPr>
          <w:rFonts w:asciiTheme="majorHAnsi" w:eastAsia="Arial" w:hAnsiTheme="majorHAnsi" w:cs="Arial"/>
          <w:b/>
          <w:i/>
          <w:spacing w:val="1"/>
          <w:sz w:val="22"/>
          <w:szCs w:val="22"/>
          <w:u w:val="thick" w:color="000000"/>
        </w:rPr>
        <w:t>i</w:t>
      </w:r>
      <w:r w:rsidRPr="00720BFE">
        <w:rPr>
          <w:rFonts w:asciiTheme="majorHAnsi" w:eastAsia="Arial" w:hAnsiTheme="majorHAnsi" w:cs="Arial"/>
          <w:b/>
          <w:i/>
          <w:sz w:val="22"/>
          <w:szCs w:val="22"/>
          <w:u w:val="thick" w:color="000000"/>
        </w:rPr>
        <w:t>t</w:t>
      </w:r>
      <w:r w:rsidRPr="00720BFE">
        <w:rPr>
          <w:rFonts w:asciiTheme="majorHAnsi" w:eastAsia="Arial" w:hAnsiTheme="majorHAnsi" w:cs="Arial"/>
          <w:b/>
          <w:i/>
          <w:spacing w:val="1"/>
          <w:sz w:val="22"/>
          <w:szCs w:val="22"/>
          <w:u w:val="thick" w:color="000000"/>
        </w:rPr>
        <w:t>i</w:t>
      </w:r>
      <w:r w:rsidRPr="00720BFE">
        <w:rPr>
          <w:rFonts w:asciiTheme="majorHAnsi" w:eastAsia="Arial" w:hAnsiTheme="majorHAnsi" w:cs="Arial"/>
          <w:b/>
          <w:i/>
          <w:spacing w:val="-1"/>
          <w:sz w:val="22"/>
          <w:szCs w:val="22"/>
          <w:u w:val="thick" w:color="000000"/>
        </w:rPr>
        <w:t>on</w:t>
      </w:r>
      <w:r w:rsidRPr="00720BFE">
        <w:rPr>
          <w:rFonts w:asciiTheme="majorHAnsi" w:eastAsia="Arial" w:hAnsiTheme="majorHAnsi" w:cs="Arial"/>
          <w:b/>
          <w:i/>
          <w:sz w:val="22"/>
          <w:szCs w:val="22"/>
          <w:u w:val="thick" w:color="000000"/>
        </w:rPr>
        <w:t>al as</w:t>
      </w:r>
      <w:r w:rsidRPr="00720BFE">
        <w:rPr>
          <w:rFonts w:asciiTheme="majorHAnsi" w:eastAsia="Arial" w:hAnsiTheme="majorHAnsi" w:cs="Arial"/>
          <w:b/>
          <w:i/>
          <w:spacing w:val="-3"/>
          <w:sz w:val="22"/>
          <w:szCs w:val="22"/>
          <w:u w:val="thick" w:color="000000"/>
        </w:rPr>
        <w:t>s</w:t>
      </w:r>
      <w:r w:rsidRPr="00720BFE">
        <w:rPr>
          <w:rFonts w:asciiTheme="majorHAnsi" w:eastAsia="Arial" w:hAnsiTheme="majorHAnsi" w:cs="Arial"/>
          <w:b/>
          <w:i/>
          <w:spacing w:val="1"/>
          <w:sz w:val="22"/>
          <w:szCs w:val="22"/>
          <w:u w:val="thick" w:color="000000"/>
        </w:rPr>
        <w:t>i</w:t>
      </w:r>
      <w:r w:rsidRPr="00720BFE">
        <w:rPr>
          <w:rFonts w:asciiTheme="majorHAnsi" w:eastAsia="Arial" w:hAnsiTheme="majorHAnsi" w:cs="Arial"/>
          <w:b/>
          <w:i/>
          <w:spacing w:val="-1"/>
          <w:sz w:val="22"/>
          <w:szCs w:val="22"/>
          <w:u w:val="thick" w:color="000000"/>
        </w:rPr>
        <w:t>gn</w:t>
      </w:r>
      <w:r w:rsidRPr="00720BFE">
        <w:rPr>
          <w:rFonts w:asciiTheme="majorHAnsi" w:eastAsia="Arial" w:hAnsiTheme="majorHAnsi" w:cs="Arial"/>
          <w:b/>
          <w:i/>
          <w:sz w:val="22"/>
          <w:szCs w:val="22"/>
          <w:u w:val="thick" w:color="000000"/>
        </w:rPr>
        <w:t>me</w:t>
      </w:r>
      <w:r w:rsidRPr="00720BFE">
        <w:rPr>
          <w:rFonts w:asciiTheme="majorHAnsi" w:eastAsia="Arial" w:hAnsiTheme="majorHAnsi" w:cs="Arial"/>
          <w:b/>
          <w:i/>
          <w:spacing w:val="-1"/>
          <w:sz w:val="22"/>
          <w:szCs w:val="22"/>
          <w:u w:val="thick" w:color="000000"/>
        </w:rPr>
        <w:t>n</w:t>
      </w:r>
      <w:r w:rsidRPr="00720BFE">
        <w:rPr>
          <w:rFonts w:asciiTheme="majorHAnsi" w:eastAsia="Arial" w:hAnsiTheme="majorHAnsi" w:cs="Arial"/>
          <w:b/>
          <w:i/>
          <w:sz w:val="22"/>
          <w:szCs w:val="22"/>
          <w:u w:val="thick" w:color="000000"/>
        </w:rPr>
        <w:t>ts</w:t>
      </w:r>
      <w:r w:rsidRPr="00720BFE">
        <w:rPr>
          <w:rFonts w:asciiTheme="majorHAnsi" w:eastAsia="Arial" w:hAnsiTheme="majorHAnsi" w:cs="Arial"/>
          <w:b/>
          <w:i/>
          <w:spacing w:val="1"/>
          <w:sz w:val="22"/>
          <w:szCs w:val="22"/>
          <w:u w:val="thick" w:color="000000"/>
        </w:rPr>
        <w:t xml:space="preserve"> </w:t>
      </w:r>
      <w:r w:rsidRPr="00720BFE">
        <w:rPr>
          <w:rFonts w:asciiTheme="majorHAnsi" w:eastAsia="Arial" w:hAnsiTheme="majorHAnsi" w:cs="Arial"/>
          <w:b/>
          <w:i/>
          <w:sz w:val="22"/>
          <w:szCs w:val="22"/>
          <w:u w:val="thick" w:color="000000"/>
        </w:rPr>
        <w:t>a</w:t>
      </w:r>
      <w:r w:rsidRPr="00720BFE">
        <w:rPr>
          <w:rFonts w:asciiTheme="majorHAnsi" w:eastAsia="Arial" w:hAnsiTheme="majorHAnsi" w:cs="Arial"/>
          <w:b/>
          <w:i/>
          <w:spacing w:val="-1"/>
          <w:sz w:val="22"/>
          <w:szCs w:val="22"/>
          <w:u w:val="thick" w:color="000000"/>
        </w:rPr>
        <w:t>nd</w:t>
      </w:r>
      <w:r w:rsidRPr="00720BFE">
        <w:rPr>
          <w:rFonts w:asciiTheme="majorHAnsi" w:eastAsia="Arial" w:hAnsiTheme="majorHAnsi" w:cs="Arial"/>
          <w:b/>
          <w:i/>
          <w:spacing w:val="1"/>
          <w:sz w:val="22"/>
          <w:szCs w:val="22"/>
          <w:u w:val="thick" w:color="000000"/>
        </w:rPr>
        <w:t xml:space="preserve"> </w:t>
      </w:r>
      <w:r w:rsidRPr="00720BFE">
        <w:rPr>
          <w:rFonts w:asciiTheme="majorHAnsi" w:eastAsia="Arial" w:hAnsiTheme="majorHAnsi" w:cs="Arial"/>
          <w:b/>
          <w:i/>
          <w:spacing w:val="-1"/>
          <w:sz w:val="22"/>
          <w:szCs w:val="22"/>
          <w:u w:val="thick" w:color="000000"/>
        </w:rPr>
        <w:t>d</w:t>
      </w:r>
      <w:r w:rsidRPr="00720BFE">
        <w:rPr>
          <w:rFonts w:asciiTheme="majorHAnsi" w:eastAsia="Arial" w:hAnsiTheme="majorHAnsi" w:cs="Arial"/>
          <w:b/>
          <w:i/>
          <w:sz w:val="22"/>
          <w:szCs w:val="22"/>
          <w:u w:val="thick" w:color="000000"/>
        </w:rPr>
        <w:t>ea</w:t>
      </w:r>
      <w:r w:rsidRPr="00720BFE">
        <w:rPr>
          <w:rFonts w:asciiTheme="majorHAnsi" w:eastAsia="Arial" w:hAnsiTheme="majorHAnsi" w:cs="Arial"/>
          <w:b/>
          <w:i/>
          <w:spacing w:val="-1"/>
          <w:sz w:val="22"/>
          <w:szCs w:val="22"/>
          <w:u w:val="thick" w:color="000000"/>
        </w:rPr>
        <w:t>dlin</w:t>
      </w:r>
      <w:r w:rsidRPr="00720BFE">
        <w:rPr>
          <w:rFonts w:asciiTheme="majorHAnsi" w:eastAsia="Arial" w:hAnsiTheme="majorHAnsi" w:cs="Arial"/>
          <w:b/>
          <w:i/>
          <w:sz w:val="22"/>
          <w:szCs w:val="22"/>
          <w:u w:val="thick" w:color="000000"/>
        </w:rPr>
        <w:t>es</w:t>
      </w:r>
      <w:r w:rsidRPr="00720BFE">
        <w:rPr>
          <w:rFonts w:asciiTheme="majorHAnsi" w:eastAsia="Arial" w:hAnsiTheme="majorHAnsi" w:cs="Arial"/>
          <w:b/>
          <w:i/>
          <w:spacing w:val="1"/>
          <w:sz w:val="22"/>
          <w:szCs w:val="22"/>
        </w:rPr>
        <w:t xml:space="preserve"> </w:t>
      </w:r>
      <w:r w:rsidRPr="00720BFE">
        <w:rPr>
          <w:rFonts w:asciiTheme="majorHAnsi" w:eastAsia="Arial" w:hAnsiTheme="majorHAnsi" w:cs="Arial"/>
          <w:b/>
          <w:spacing w:val="1"/>
          <w:sz w:val="22"/>
          <w:szCs w:val="22"/>
        </w:rPr>
        <w:t>i</w:t>
      </w:r>
      <w:r w:rsidRPr="00720BFE">
        <w:rPr>
          <w:rFonts w:asciiTheme="majorHAnsi" w:eastAsia="Arial" w:hAnsiTheme="majorHAnsi" w:cs="Arial"/>
          <w:b/>
          <w:sz w:val="22"/>
          <w:szCs w:val="22"/>
        </w:rPr>
        <w:t>n</w:t>
      </w:r>
      <w:r w:rsidRPr="00720BFE">
        <w:rPr>
          <w:rFonts w:asciiTheme="majorHAnsi" w:eastAsia="Arial" w:hAnsiTheme="majorHAnsi" w:cs="Arial"/>
          <w:b/>
          <w:spacing w:val="-1"/>
          <w:sz w:val="22"/>
          <w:szCs w:val="22"/>
        </w:rPr>
        <w:t xml:space="preserve"> </w:t>
      </w:r>
      <w:r w:rsidRPr="00720BFE">
        <w:rPr>
          <w:rFonts w:asciiTheme="majorHAnsi" w:eastAsia="Arial" w:hAnsiTheme="majorHAnsi" w:cs="Arial"/>
          <w:b/>
          <w:sz w:val="22"/>
          <w:szCs w:val="22"/>
        </w:rPr>
        <w:t>de</w:t>
      </w:r>
      <w:r w:rsidRPr="00720BFE">
        <w:rPr>
          <w:rFonts w:asciiTheme="majorHAnsi" w:eastAsia="Arial" w:hAnsiTheme="majorHAnsi" w:cs="Arial"/>
          <w:b/>
          <w:spacing w:val="1"/>
          <w:sz w:val="22"/>
          <w:szCs w:val="22"/>
        </w:rPr>
        <w:t>t</w:t>
      </w:r>
      <w:r w:rsidRPr="00720BFE">
        <w:rPr>
          <w:rFonts w:asciiTheme="majorHAnsi" w:eastAsia="Arial" w:hAnsiTheme="majorHAnsi" w:cs="Arial"/>
          <w:b/>
          <w:spacing w:val="-3"/>
          <w:sz w:val="22"/>
          <w:szCs w:val="22"/>
        </w:rPr>
        <w:t>a</w:t>
      </w:r>
      <w:r w:rsidRPr="00720BFE">
        <w:rPr>
          <w:rFonts w:asciiTheme="majorHAnsi" w:eastAsia="Arial" w:hAnsiTheme="majorHAnsi" w:cs="Arial"/>
          <w:b/>
          <w:spacing w:val="1"/>
          <w:sz w:val="22"/>
          <w:szCs w:val="22"/>
        </w:rPr>
        <w:t>i</w:t>
      </w:r>
      <w:r w:rsidRPr="00720BFE">
        <w:rPr>
          <w:rFonts w:asciiTheme="majorHAnsi" w:eastAsia="Arial" w:hAnsiTheme="majorHAnsi" w:cs="Arial"/>
          <w:b/>
          <w:spacing w:val="-1"/>
          <w:sz w:val="22"/>
          <w:szCs w:val="22"/>
        </w:rPr>
        <w:t>l</w:t>
      </w:r>
      <w:r w:rsidRPr="00720BFE">
        <w:rPr>
          <w:rFonts w:asciiTheme="majorHAnsi" w:eastAsia="Arial" w:hAnsiTheme="majorHAnsi" w:cs="Arial"/>
          <w:b/>
          <w:sz w:val="22"/>
          <w:szCs w:val="22"/>
        </w:rPr>
        <w:t xml:space="preserve">. </w:t>
      </w:r>
      <w:r w:rsidRPr="00720BFE">
        <w:rPr>
          <w:rFonts w:asciiTheme="majorHAnsi" w:eastAsia="Arial" w:hAnsiTheme="majorHAnsi" w:cs="Arial"/>
          <w:b/>
          <w:spacing w:val="1"/>
          <w:sz w:val="22"/>
          <w:szCs w:val="22"/>
          <w:u w:val="thick" w:color="000000"/>
        </w:rPr>
        <w:t>Ple</w:t>
      </w:r>
      <w:r w:rsidRPr="00720BFE">
        <w:rPr>
          <w:rFonts w:asciiTheme="majorHAnsi" w:eastAsia="Arial" w:hAnsiTheme="majorHAnsi" w:cs="Arial"/>
          <w:b/>
          <w:spacing w:val="-2"/>
          <w:sz w:val="22"/>
          <w:szCs w:val="22"/>
          <w:u w:val="thick" w:color="000000"/>
        </w:rPr>
        <w:t>a</w:t>
      </w:r>
      <w:r w:rsidRPr="00720BFE">
        <w:rPr>
          <w:rFonts w:asciiTheme="majorHAnsi" w:eastAsia="Arial" w:hAnsiTheme="majorHAnsi" w:cs="Arial"/>
          <w:b/>
          <w:spacing w:val="1"/>
          <w:sz w:val="22"/>
          <w:szCs w:val="22"/>
          <w:u w:val="thick" w:color="000000"/>
        </w:rPr>
        <w:t>se</w:t>
      </w:r>
      <w:r w:rsidRPr="00720BFE">
        <w:rPr>
          <w:rFonts w:asciiTheme="majorHAnsi" w:eastAsia="Arial" w:hAnsiTheme="majorHAnsi" w:cs="Arial"/>
          <w:b/>
          <w:spacing w:val="-2"/>
          <w:sz w:val="22"/>
          <w:szCs w:val="22"/>
          <w:u w:val="thick" w:color="000000"/>
        </w:rPr>
        <w:t xml:space="preserve"> </w:t>
      </w:r>
      <w:r w:rsidRPr="00720BFE">
        <w:rPr>
          <w:rFonts w:asciiTheme="majorHAnsi" w:eastAsia="Arial" w:hAnsiTheme="majorHAnsi" w:cs="Arial"/>
          <w:b/>
          <w:spacing w:val="1"/>
          <w:sz w:val="22"/>
          <w:szCs w:val="22"/>
          <w:u w:val="thick" w:color="000000"/>
        </w:rPr>
        <w:t>c</w:t>
      </w:r>
      <w:r w:rsidRPr="00720BFE">
        <w:rPr>
          <w:rFonts w:asciiTheme="majorHAnsi" w:eastAsia="Arial" w:hAnsiTheme="majorHAnsi" w:cs="Arial"/>
          <w:b/>
          <w:sz w:val="22"/>
          <w:szCs w:val="22"/>
          <w:u w:val="thick" w:color="000000"/>
        </w:rPr>
        <w:t>h</w:t>
      </w:r>
      <w:r w:rsidRPr="00720BFE">
        <w:rPr>
          <w:rFonts w:asciiTheme="majorHAnsi" w:eastAsia="Arial" w:hAnsiTheme="majorHAnsi" w:cs="Arial"/>
          <w:b/>
          <w:spacing w:val="1"/>
          <w:sz w:val="22"/>
          <w:szCs w:val="22"/>
          <w:u w:val="thick" w:color="000000"/>
        </w:rPr>
        <w:t>eck</w:t>
      </w:r>
      <w:r w:rsidRPr="00720BFE">
        <w:rPr>
          <w:rFonts w:asciiTheme="majorHAnsi" w:eastAsia="Arial" w:hAnsiTheme="majorHAnsi" w:cs="Arial"/>
          <w:b/>
          <w:spacing w:val="-2"/>
          <w:sz w:val="22"/>
          <w:szCs w:val="22"/>
          <w:u w:val="thick" w:color="000000"/>
        </w:rPr>
        <w:t xml:space="preserve"> </w:t>
      </w:r>
      <w:r w:rsidRPr="00720BFE">
        <w:rPr>
          <w:rFonts w:asciiTheme="majorHAnsi" w:eastAsia="Arial" w:hAnsiTheme="majorHAnsi" w:cs="Arial"/>
          <w:b/>
          <w:spacing w:val="-1"/>
          <w:sz w:val="22"/>
          <w:szCs w:val="22"/>
          <w:u w:val="thick" w:color="000000"/>
        </w:rPr>
        <w:t>M</w:t>
      </w:r>
      <w:r w:rsidRPr="00720BFE">
        <w:rPr>
          <w:rFonts w:asciiTheme="majorHAnsi" w:eastAsia="Arial" w:hAnsiTheme="majorHAnsi" w:cs="Arial"/>
          <w:b/>
          <w:sz w:val="22"/>
          <w:szCs w:val="22"/>
          <w:u w:val="thick" w:color="000000"/>
        </w:rPr>
        <w:t>ood</w:t>
      </w:r>
      <w:r w:rsidRPr="00720BFE">
        <w:rPr>
          <w:rFonts w:asciiTheme="majorHAnsi" w:eastAsia="Arial" w:hAnsiTheme="majorHAnsi" w:cs="Arial"/>
          <w:b/>
          <w:spacing w:val="1"/>
          <w:sz w:val="22"/>
          <w:szCs w:val="22"/>
          <w:u w:val="thick" w:color="000000"/>
        </w:rPr>
        <w:t>l</w:t>
      </w:r>
      <w:r w:rsidRPr="00720BFE">
        <w:rPr>
          <w:rFonts w:asciiTheme="majorHAnsi" w:eastAsia="Arial" w:hAnsiTheme="majorHAnsi" w:cs="Arial"/>
          <w:b/>
          <w:sz w:val="22"/>
          <w:szCs w:val="22"/>
          <w:u w:val="thick" w:color="000000"/>
        </w:rPr>
        <w:t>e</w:t>
      </w:r>
      <w:r w:rsidRPr="00720BFE">
        <w:rPr>
          <w:rFonts w:asciiTheme="majorHAnsi" w:eastAsia="Arial" w:hAnsiTheme="majorHAnsi" w:cs="Arial"/>
          <w:b/>
          <w:spacing w:val="1"/>
          <w:sz w:val="22"/>
          <w:szCs w:val="22"/>
          <w:u w:val="thick" w:color="000000"/>
        </w:rPr>
        <w:t xml:space="preserve"> </w:t>
      </w:r>
      <w:r w:rsidRPr="00720BFE">
        <w:rPr>
          <w:rFonts w:asciiTheme="majorHAnsi" w:eastAsia="Arial" w:hAnsiTheme="majorHAnsi" w:cs="Arial"/>
          <w:b/>
          <w:spacing w:val="-1"/>
          <w:sz w:val="22"/>
          <w:szCs w:val="22"/>
          <w:u w:val="thick" w:color="000000"/>
        </w:rPr>
        <w:t>f</w:t>
      </w:r>
      <w:r w:rsidRPr="00720BFE">
        <w:rPr>
          <w:rFonts w:asciiTheme="majorHAnsi" w:eastAsia="Arial" w:hAnsiTheme="majorHAnsi" w:cs="Arial"/>
          <w:b/>
          <w:sz w:val="22"/>
          <w:szCs w:val="22"/>
          <w:u w:val="thick" w:color="000000"/>
        </w:rPr>
        <w:t>r</w:t>
      </w:r>
      <w:r w:rsidRPr="00720BFE">
        <w:rPr>
          <w:rFonts w:asciiTheme="majorHAnsi" w:eastAsia="Arial" w:hAnsiTheme="majorHAnsi" w:cs="Arial"/>
          <w:b/>
          <w:spacing w:val="1"/>
          <w:sz w:val="22"/>
          <w:szCs w:val="22"/>
          <w:u w:val="thick" w:color="000000"/>
        </w:rPr>
        <w:t>e</w:t>
      </w:r>
      <w:r w:rsidRPr="00720BFE">
        <w:rPr>
          <w:rFonts w:asciiTheme="majorHAnsi" w:eastAsia="Arial" w:hAnsiTheme="majorHAnsi" w:cs="Arial"/>
          <w:b/>
          <w:sz w:val="22"/>
          <w:szCs w:val="22"/>
          <w:u w:val="thick" w:color="000000"/>
        </w:rPr>
        <w:t>qu</w:t>
      </w:r>
      <w:r w:rsidRPr="00720BFE">
        <w:rPr>
          <w:rFonts w:asciiTheme="majorHAnsi" w:eastAsia="Arial" w:hAnsiTheme="majorHAnsi" w:cs="Arial"/>
          <w:b/>
          <w:spacing w:val="-1"/>
          <w:sz w:val="22"/>
          <w:szCs w:val="22"/>
          <w:u w:val="thick" w:color="000000"/>
        </w:rPr>
        <w:t>e</w:t>
      </w:r>
      <w:r w:rsidRPr="00720BFE">
        <w:rPr>
          <w:rFonts w:asciiTheme="majorHAnsi" w:eastAsia="Arial" w:hAnsiTheme="majorHAnsi" w:cs="Arial"/>
          <w:b/>
          <w:sz w:val="22"/>
          <w:szCs w:val="22"/>
          <w:u w:val="thick" w:color="000000"/>
        </w:rPr>
        <w:t>n</w:t>
      </w:r>
      <w:r w:rsidRPr="00720BFE">
        <w:rPr>
          <w:rFonts w:asciiTheme="majorHAnsi" w:eastAsia="Arial" w:hAnsiTheme="majorHAnsi" w:cs="Arial"/>
          <w:b/>
          <w:spacing w:val="-1"/>
          <w:sz w:val="22"/>
          <w:szCs w:val="22"/>
          <w:u w:val="thick" w:color="000000"/>
        </w:rPr>
        <w:t>t</w:t>
      </w:r>
      <w:r w:rsidRPr="00720BFE">
        <w:rPr>
          <w:rFonts w:asciiTheme="majorHAnsi" w:eastAsia="Arial" w:hAnsiTheme="majorHAnsi" w:cs="Arial"/>
          <w:b/>
          <w:spacing w:val="3"/>
          <w:sz w:val="22"/>
          <w:szCs w:val="22"/>
          <w:u w:val="thick" w:color="000000"/>
        </w:rPr>
        <w:t>l</w:t>
      </w:r>
      <w:r w:rsidRPr="00720BFE">
        <w:rPr>
          <w:rFonts w:asciiTheme="majorHAnsi" w:eastAsia="Arial" w:hAnsiTheme="majorHAnsi" w:cs="Arial"/>
          <w:b/>
          <w:spacing w:val="-4"/>
          <w:sz w:val="22"/>
          <w:szCs w:val="22"/>
          <w:u w:val="thick" w:color="000000"/>
        </w:rPr>
        <w:t>y</w:t>
      </w:r>
      <w:r w:rsidRPr="00720BFE">
        <w:rPr>
          <w:rFonts w:asciiTheme="majorHAnsi" w:eastAsia="Arial" w:hAnsiTheme="majorHAnsi" w:cs="Arial"/>
          <w:b/>
          <w:sz w:val="22"/>
          <w:szCs w:val="22"/>
          <w:u w:val="thick" w:color="000000"/>
        </w:rPr>
        <w:t>!</w:t>
      </w:r>
    </w:p>
    <w:p w14:paraId="325CC6CF" w14:textId="3C32D748" w:rsidR="00F93D19" w:rsidRPr="00720BFE" w:rsidRDefault="00F93D19" w:rsidP="008B23FF">
      <w:pPr>
        <w:spacing w:before="9" w:line="240" w:lineRule="exact"/>
        <w:rPr>
          <w:rFonts w:asciiTheme="majorHAnsi" w:hAnsiTheme="majorHAnsi" w:cs="Arial"/>
          <w:sz w:val="22"/>
          <w:szCs w:val="22"/>
        </w:rPr>
      </w:pPr>
    </w:p>
    <w:tbl>
      <w:tblPr>
        <w:tblW w:w="8480" w:type="dxa"/>
        <w:tblInd w:w="1010" w:type="dxa"/>
        <w:tblLook w:val="04A0" w:firstRow="1" w:lastRow="0" w:firstColumn="1" w:lastColumn="0" w:noHBand="0" w:noVBand="1"/>
      </w:tblPr>
      <w:tblGrid>
        <w:gridCol w:w="1320"/>
        <w:gridCol w:w="2060"/>
        <w:gridCol w:w="2140"/>
        <w:gridCol w:w="2960"/>
      </w:tblGrid>
      <w:tr w:rsidR="00720BFE" w:rsidRPr="00720BFE" w14:paraId="30858253" w14:textId="77777777" w:rsidTr="00720BFE">
        <w:trPr>
          <w:trHeight w:val="29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1EF17"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week:</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50FE232A"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Monday 4-5 pm</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097EBFB"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Thursday 8 am-1 pm</w:t>
            </w:r>
          </w:p>
        </w:tc>
        <w:tc>
          <w:tcPr>
            <w:tcW w:w="2960" w:type="dxa"/>
            <w:tcBorders>
              <w:top w:val="single" w:sz="4" w:space="0" w:color="auto"/>
              <w:left w:val="nil"/>
              <w:bottom w:val="single" w:sz="4" w:space="0" w:color="auto"/>
              <w:right w:val="single" w:sz="4" w:space="0" w:color="auto"/>
            </w:tcBorders>
            <w:shd w:val="clear" w:color="auto" w:fill="auto"/>
            <w:noWrap/>
            <w:vAlign w:val="center"/>
            <w:hideMark/>
          </w:tcPr>
          <w:p w14:paraId="1F44E157"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Items due</w:t>
            </w:r>
          </w:p>
        </w:tc>
      </w:tr>
      <w:tr w:rsidR="00720BFE" w:rsidRPr="00720BFE" w14:paraId="39CC2628"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CE57B14"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1 - Jan 6/9</w:t>
            </w:r>
          </w:p>
        </w:tc>
        <w:tc>
          <w:tcPr>
            <w:tcW w:w="2060" w:type="dxa"/>
            <w:tcBorders>
              <w:top w:val="nil"/>
              <w:left w:val="nil"/>
              <w:bottom w:val="single" w:sz="4" w:space="0" w:color="auto"/>
              <w:right w:val="single" w:sz="4" w:space="0" w:color="auto"/>
            </w:tcBorders>
            <w:shd w:val="clear" w:color="auto" w:fill="auto"/>
            <w:vAlign w:val="center"/>
            <w:hideMark/>
          </w:tcPr>
          <w:p w14:paraId="5AAF6855" w14:textId="77777777" w:rsidR="00720BFE" w:rsidRPr="00720BFE" w:rsidRDefault="00720BFE" w:rsidP="00720BFE">
            <w:pPr>
              <w:jc w:val="center"/>
              <w:rPr>
                <w:rFonts w:asciiTheme="majorHAnsi" w:hAnsiTheme="majorHAnsi" w:cs="Calibri"/>
                <w:color w:val="000000"/>
                <w:sz w:val="22"/>
                <w:szCs w:val="22"/>
              </w:rPr>
            </w:pPr>
            <w:proofErr w:type="spellStart"/>
            <w:r w:rsidRPr="00720BFE">
              <w:rPr>
                <w:rFonts w:asciiTheme="majorHAnsi" w:hAnsiTheme="majorHAnsi" w:cs="Calibri"/>
                <w:color w:val="000000"/>
                <w:sz w:val="22"/>
                <w:szCs w:val="22"/>
              </w:rPr>
              <w:t>Pymol</w:t>
            </w:r>
            <w:proofErr w:type="spellEnd"/>
            <w:r w:rsidRPr="00720BFE">
              <w:rPr>
                <w:rFonts w:asciiTheme="majorHAnsi" w:hAnsiTheme="majorHAnsi" w:cs="Calibri"/>
                <w:color w:val="000000"/>
                <w:sz w:val="22"/>
                <w:szCs w:val="22"/>
              </w:rPr>
              <w:t xml:space="preserve"> - protein assignments (module 1)</w:t>
            </w:r>
          </w:p>
        </w:tc>
        <w:tc>
          <w:tcPr>
            <w:tcW w:w="2140" w:type="dxa"/>
            <w:tcBorders>
              <w:top w:val="nil"/>
              <w:left w:val="nil"/>
              <w:bottom w:val="single" w:sz="4" w:space="0" w:color="auto"/>
              <w:right w:val="single" w:sz="4" w:space="0" w:color="auto"/>
            </w:tcBorders>
            <w:shd w:val="clear" w:color="auto" w:fill="auto"/>
            <w:vAlign w:val="center"/>
            <w:hideMark/>
          </w:tcPr>
          <w:p w14:paraId="16427C51"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Measurement of protein concentration (module 8)</w:t>
            </w:r>
          </w:p>
        </w:tc>
        <w:tc>
          <w:tcPr>
            <w:tcW w:w="2960" w:type="dxa"/>
            <w:tcBorders>
              <w:top w:val="nil"/>
              <w:left w:val="nil"/>
              <w:bottom w:val="single" w:sz="4" w:space="0" w:color="auto"/>
              <w:right w:val="single" w:sz="4" w:space="0" w:color="auto"/>
            </w:tcBorders>
            <w:shd w:val="clear" w:color="auto" w:fill="auto"/>
            <w:vAlign w:val="bottom"/>
            <w:hideMark/>
          </w:tcPr>
          <w:p w14:paraId="0FA7F76F" w14:textId="77777777" w:rsidR="00720BFE" w:rsidRPr="00720BFE" w:rsidRDefault="00720BFE" w:rsidP="00720BFE">
            <w:pPr>
              <w:rPr>
                <w:rFonts w:asciiTheme="majorHAnsi" w:hAnsiTheme="majorHAnsi" w:cs="Calibri"/>
                <w:color w:val="000000"/>
                <w:sz w:val="22"/>
                <w:szCs w:val="22"/>
              </w:rPr>
            </w:pPr>
            <w:proofErr w:type="spellStart"/>
            <w:r w:rsidRPr="00720BFE">
              <w:rPr>
                <w:rFonts w:asciiTheme="majorHAnsi" w:hAnsiTheme="majorHAnsi" w:cs="Calibri"/>
                <w:color w:val="000000"/>
                <w:sz w:val="22"/>
                <w:szCs w:val="22"/>
              </w:rPr>
              <w:t>Pymol</w:t>
            </w:r>
            <w:proofErr w:type="spellEnd"/>
            <w:r w:rsidRPr="00720BFE">
              <w:rPr>
                <w:rFonts w:asciiTheme="majorHAnsi" w:hAnsiTheme="majorHAnsi" w:cs="Calibri"/>
                <w:color w:val="000000"/>
                <w:sz w:val="22"/>
                <w:szCs w:val="22"/>
              </w:rPr>
              <w:t xml:space="preserve"> quest; </w:t>
            </w:r>
            <w:proofErr w:type="spellStart"/>
            <w:r w:rsidRPr="00720BFE">
              <w:rPr>
                <w:rFonts w:asciiTheme="majorHAnsi" w:hAnsiTheme="majorHAnsi" w:cs="Calibri"/>
                <w:color w:val="000000"/>
                <w:sz w:val="22"/>
                <w:szCs w:val="22"/>
              </w:rPr>
              <w:t>Prot</w:t>
            </w:r>
            <w:proofErr w:type="spellEnd"/>
            <w:r w:rsidRPr="00720BFE">
              <w:rPr>
                <w:rFonts w:asciiTheme="majorHAnsi" w:hAnsiTheme="majorHAnsi" w:cs="Calibri"/>
                <w:color w:val="000000"/>
                <w:sz w:val="22"/>
                <w:szCs w:val="22"/>
              </w:rPr>
              <w:t xml:space="preserve"> conc quest; </w:t>
            </w:r>
            <w:r w:rsidRPr="00720BFE">
              <w:rPr>
                <w:rFonts w:asciiTheme="majorHAnsi" w:hAnsiTheme="majorHAnsi" w:cs="Calibri"/>
                <w:i/>
                <w:iCs/>
                <w:color w:val="000000"/>
                <w:sz w:val="22"/>
                <w:szCs w:val="22"/>
              </w:rPr>
              <w:t xml:space="preserve">Conc measurement </w:t>
            </w:r>
            <w:proofErr w:type="spellStart"/>
            <w:r w:rsidRPr="00720BFE">
              <w:rPr>
                <w:rFonts w:asciiTheme="majorHAnsi" w:hAnsiTheme="majorHAnsi" w:cs="Calibri"/>
                <w:i/>
                <w:iCs/>
                <w:color w:val="000000"/>
                <w:sz w:val="22"/>
                <w:szCs w:val="22"/>
              </w:rPr>
              <w:t>rpt</w:t>
            </w:r>
            <w:proofErr w:type="spellEnd"/>
          </w:p>
        </w:tc>
      </w:tr>
      <w:tr w:rsidR="00720BFE" w:rsidRPr="00720BFE" w14:paraId="4DCC8B20"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67E09549"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2 - Jan 13/16</w:t>
            </w:r>
          </w:p>
        </w:tc>
        <w:tc>
          <w:tcPr>
            <w:tcW w:w="2060" w:type="dxa"/>
            <w:tcBorders>
              <w:top w:val="nil"/>
              <w:left w:val="nil"/>
              <w:bottom w:val="single" w:sz="4" w:space="0" w:color="auto"/>
              <w:right w:val="single" w:sz="4" w:space="0" w:color="auto"/>
            </w:tcBorders>
            <w:shd w:val="clear" w:color="auto" w:fill="auto"/>
            <w:vAlign w:val="center"/>
            <w:hideMark/>
          </w:tcPr>
          <w:p w14:paraId="2DCBF9AC"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BLAST (module 2)</w:t>
            </w:r>
          </w:p>
        </w:tc>
        <w:tc>
          <w:tcPr>
            <w:tcW w:w="2140" w:type="dxa"/>
            <w:tcBorders>
              <w:top w:val="nil"/>
              <w:left w:val="nil"/>
              <w:bottom w:val="single" w:sz="4" w:space="0" w:color="auto"/>
              <w:right w:val="single" w:sz="4" w:space="0" w:color="auto"/>
            </w:tcBorders>
            <w:shd w:val="clear" w:color="auto" w:fill="auto"/>
            <w:vAlign w:val="center"/>
            <w:hideMark/>
          </w:tcPr>
          <w:p w14:paraId="05360165"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Hydrolysis assay - chymotrypsin (module 10)</w:t>
            </w:r>
          </w:p>
        </w:tc>
        <w:tc>
          <w:tcPr>
            <w:tcW w:w="2960" w:type="dxa"/>
            <w:tcBorders>
              <w:top w:val="nil"/>
              <w:left w:val="nil"/>
              <w:bottom w:val="single" w:sz="4" w:space="0" w:color="auto"/>
              <w:right w:val="single" w:sz="4" w:space="0" w:color="auto"/>
            </w:tcBorders>
            <w:shd w:val="clear" w:color="auto" w:fill="auto"/>
            <w:vAlign w:val="bottom"/>
            <w:hideMark/>
          </w:tcPr>
          <w:p w14:paraId="03E0453B" w14:textId="77777777" w:rsidR="00720BFE" w:rsidRPr="00720BFE" w:rsidRDefault="00720BFE" w:rsidP="00720BFE">
            <w:pPr>
              <w:rPr>
                <w:rFonts w:asciiTheme="majorHAnsi" w:hAnsiTheme="majorHAnsi" w:cs="Calibri"/>
                <w:color w:val="000000"/>
                <w:sz w:val="22"/>
                <w:szCs w:val="22"/>
              </w:rPr>
            </w:pPr>
            <w:r w:rsidRPr="00720BFE">
              <w:rPr>
                <w:rFonts w:asciiTheme="majorHAnsi" w:hAnsiTheme="majorHAnsi" w:cs="Calibri"/>
                <w:color w:val="000000"/>
                <w:sz w:val="22"/>
                <w:szCs w:val="22"/>
              </w:rPr>
              <w:t>BLAST quest; activity worksheet</w:t>
            </w:r>
          </w:p>
        </w:tc>
      </w:tr>
      <w:tr w:rsidR="00720BFE" w:rsidRPr="00720BFE" w14:paraId="6E2ADCAB"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B022849"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3 - Jan 20/23</w:t>
            </w:r>
          </w:p>
        </w:tc>
        <w:tc>
          <w:tcPr>
            <w:tcW w:w="2060" w:type="dxa"/>
            <w:tcBorders>
              <w:top w:val="nil"/>
              <w:left w:val="nil"/>
              <w:bottom w:val="single" w:sz="4" w:space="0" w:color="auto"/>
              <w:right w:val="single" w:sz="4" w:space="0" w:color="auto"/>
            </w:tcBorders>
            <w:shd w:val="clear" w:color="auto" w:fill="auto"/>
            <w:vAlign w:val="center"/>
            <w:hideMark/>
          </w:tcPr>
          <w:p w14:paraId="5CD0544E"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PFAM analysis (module 3)</w:t>
            </w:r>
          </w:p>
        </w:tc>
        <w:tc>
          <w:tcPr>
            <w:tcW w:w="2140" w:type="dxa"/>
            <w:tcBorders>
              <w:top w:val="nil"/>
              <w:left w:val="nil"/>
              <w:bottom w:val="single" w:sz="4" w:space="0" w:color="auto"/>
              <w:right w:val="single" w:sz="4" w:space="0" w:color="auto"/>
            </w:tcBorders>
            <w:shd w:val="clear" w:color="auto" w:fill="auto"/>
            <w:vAlign w:val="center"/>
            <w:hideMark/>
          </w:tcPr>
          <w:p w14:paraId="3F3F21BB"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Expression, purification part 1 (modules 6, 7)</w:t>
            </w:r>
          </w:p>
        </w:tc>
        <w:tc>
          <w:tcPr>
            <w:tcW w:w="2960" w:type="dxa"/>
            <w:tcBorders>
              <w:top w:val="nil"/>
              <w:left w:val="nil"/>
              <w:bottom w:val="single" w:sz="4" w:space="0" w:color="auto"/>
              <w:right w:val="single" w:sz="4" w:space="0" w:color="auto"/>
            </w:tcBorders>
            <w:shd w:val="clear" w:color="auto" w:fill="auto"/>
            <w:vAlign w:val="bottom"/>
            <w:hideMark/>
          </w:tcPr>
          <w:p w14:paraId="73FDE443" w14:textId="77777777" w:rsidR="00720BFE" w:rsidRPr="00720BFE" w:rsidRDefault="00720BFE" w:rsidP="00720BFE">
            <w:pPr>
              <w:rPr>
                <w:rFonts w:asciiTheme="majorHAnsi" w:hAnsiTheme="majorHAnsi" w:cs="Calibri"/>
                <w:color w:val="000000"/>
                <w:sz w:val="22"/>
                <w:szCs w:val="22"/>
              </w:rPr>
            </w:pPr>
            <w:r w:rsidRPr="00720BFE">
              <w:rPr>
                <w:rFonts w:asciiTheme="majorHAnsi" w:hAnsiTheme="majorHAnsi" w:cs="Calibri"/>
                <w:color w:val="000000"/>
                <w:sz w:val="22"/>
                <w:szCs w:val="22"/>
              </w:rPr>
              <w:t>PFAM quest; Expression quest</w:t>
            </w:r>
          </w:p>
        </w:tc>
      </w:tr>
      <w:tr w:rsidR="00720BFE" w:rsidRPr="00720BFE" w14:paraId="50CECFCE"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D606F8C"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4 - Jan 27/30</w:t>
            </w:r>
          </w:p>
        </w:tc>
        <w:tc>
          <w:tcPr>
            <w:tcW w:w="2060" w:type="dxa"/>
            <w:tcBorders>
              <w:top w:val="nil"/>
              <w:left w:val="nil"/>
              <w:bottom w:val="single" w:sz="4" w:space="0" w:color="auto"/>
              <w:right w:val="single" w:sz="4" w:space="0" w:color="auto"/>
            </w:tcBorders>
            <w:shd w:val="clear" w:color="auto" w:fill="auto"/>
            <w:vAlign w:val="center"/>
            <w:hideMark/>
          </w:tcPr>
          <w:p w14:paraId="77A44F8F"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DALI analysis (module 4)</w:t>
            </w:r>
          </w:p>
        </w:tc>
        <w:tc>
          <w:tcPr>
            <w:tcW w:w="2140" w:type="dxa"/>
            <w:tcBorders>
              <w:top w:val="nil"/>
              <w:left w:val="nil"/>
              <w:bottom w:val="single" w:sz="4" w:space="0" w:color="auto"/>
              <w:right w:val="single" w:sz="4" w:space="0" w:color="auto"/>
            </w:tcBorders>
            <w:shd w:val="clear" w:color="auto" w:fill="auto"/>
            <w:vAlign w:val="center"/>
            <w:hideMark/>
          </w:tcPr>
          <w:p w14:paraId="758D0AF8"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Purification part 2 (module 7)</w:t>
            </w:r>
          </w:p>
        </w:tc>
        <w:tc>
          <w:tcPr>
            <w:tcW w:w="2960" w:type="dxa"/>
            <w:tcBorders>
              <w:top w:val="nil"/>
              <w:left w:val="nil"/>
              <w:bottom w:val="single" w:sz="4" w:space="0" w:color="auto"/>
              <w:right w:val="single" w:sz="4" w:space="0" w:color="auto"/>
            </w:tcBorders>
            <w:shd w:val="clear" w:color="auto" w:fill="auto"/>
            <w:vAlign w:val="bottom"/>
            <w:hideMark/>
          </w:tcPr>
          <w:p w14:paraId="3EEACD32" w14:textId="77777777" w:rsidR="00720BFE" w:rsidRPr="00720BFE" w:rsidRDefault="00720BFE" w:rsidP="00720BFE">
            <w:pPr>
              <w:rPr>
                <w:rFonts w:asciiTheme="majorHAnsi" w:hAnsiTheme="majorHAnsi" w:cs="Calibri"/>
                <w:color w:val="000000"/>
                <w:sz w:val="22"/>
                <w:szCs w:val="22"/>
              </w:rPr>
            </w:pPr>
            <w:r w:rsidRPr="00720BFE">
              <w:rPr>
                <w:rFonts w:asciiTheme="majorHAnsi" w:hAnsiTheme="majorHAnsi" w:cs="Calibri"/>
                <w:color w:val="000000"/>
                <w:sz w:val="22"/>
                <w:szCs w:val="22"/>
              </w:rPr>
              <w:t xml:space="preserve">DALI quest; Purification quest; </w:t>
            </w:r>
            <w:r w:rsidRPr="00720BFE">
              <w:rPr>
                <w:rFonts w:asciiTheme="majorHAnsi" w:hAnsiTheme="majorHAnsi" w:cs="Calibri"/>
                <w:i/>
                <w:iCs/>
                <w:color w:val="000000"/>
                <w:sz w:val="22"/>
                <w:szCs w:val="22"/>
              </w:rPr>
              <w:t xml:space="preserve">exp and </w:t>
            </w:r>
            <w:proofErr w:type="spellStart"/>
            <w:r w:rsidRPr="00720BFE">
              <w:rPr>
                <w:rFonts w:asciiTheme="majorHAnsi" w:hAnsiTheme="majorHAnsi" w:cs="Calibri"/>
                <w:i/>
                <w:iCs/>
                <w:color w:val="000000"/>
                <w:sz w:val="22"/>
                <w:szCs w:val="22"/>
              </w:rPr>
              <w:t>purif</w:t>
            </w:r>
            <w:proofErr w:type="spellEnd"/>
            <w:r w:rsidRPr="00720BFE">
              <w:rPr>
                <w:rFonts w:asciiTheme="majorHAnsi" w:hAnsiTheme="majorHAnsi" w:cs="Calibri"/>
                <w:i/>
                <w:iCs/>
                <w:color w:val="000000"/>
                <w:sz w:val="22"/>
                <w:szCs w:val="22"/>
              </w:rPr>
              <w:t xml:space="preserve"> </w:t>
            </w:r>
            <w:proofErr w:type="spellStart"/>
            <w:r w:rsidRPr="00720BFE">
              <w:rPr>
                <w:rFonts w:asciiTheme="majorHAnsi" w:hAnsiTheme="majorHAnsi" w:cs="Calibri"/>
                <w:i/>
                <w:iCs/>
                <w:color w:val="000000"/>
                <w:sz w:val="22"/>
                <w:szCs w:val="22"/>
              </w:rPr>
              <w:t>rpt</w:t>
            </w:r>
            <w:proofErr w:type="spellEnd"/>
          </w:p>
        </w:tc>
      </w:tr>
      <w:tr w:rsidR="00720BFE" w:rsidRPr="00720BFE" w14:paraId="579A006D"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2906E71B"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5 - Feb 3/6</w:t>
            </w:r>
          </w:p>
        </w:tc>
        <w:tc>
          <w:tcPr>
            <w:tcW w:w="2060" w:type="dxa"/>
            <w:tcBorders>
              <w:top w:val="nil"/>
              <w:left w:val="nil"/>
              <w:bottom w:val="single" w:sz="4" w:space="0" w:color="auto"/>
              <w:right w:val="single" w:sz="4" w:space="0" w:color="auto"/>
            </w:tcBorders>
            <w:shd w:val="clear" w:color="auto" w:fill="auto"/>
            <w:vAlign w:val="center"/>
            <w:hideMark/>
          </w:tcPr>
          <w:p w14:paraId="08DCC569"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Docking (module 5)</w:t>
            </w:r>
          </w:p>
        </w:tc>
        <w:tc>
          <w:tcPr>
            <w:tcW w:w="2140" w:type="dxa"/>
            <w:tcBorders>
              <w:top w:val="nil"/>
              <w:left w:val="nil"/>
              <w:bottom w:val="single" w:sz="4" w:space="0" w:color="auto"/>
              <w:right w:val="single" w:sz="4" w:space="0" w:color="auto"/>
            </w:tcBorders>
            <w:shd w:val="clear" w:color="auto" w:fill="auto"/>
            <w:vAlign w:val="center"/>
            <w:hideMark/>
          </w:tcPr>
          <w:p w14:paraId="188E1561"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Electrophoresis analysis (module 9)</w:t>
            </w:r>
          </w:p>
        </w:tc>
        <w:tc>
          <w:tcPr>
            <w:tcW w:w="2960" w:type="dxa"/>
            <w:tcBorders>
              <w:top w:val="nil"/>
              <w:left w:val="nil"/>
              <w:bottom w:val="single" w:sz="4" w:space="0" w:color="auto"/>
              <w:right w:val="single" w:sz="4" w:space="0" w:color="auto"/>
            </w:tcBorders>
            <w:shd w:val="clear" w:color="auto" w:fill="auto"/>
            <w:vAlign w:val="bottom"/>
            <w:hideMark/>
          </w:tcPr>
          <w:p w14:paraId="1DD6E19D" w14:textId="77777777" w:rsidR="00720BFE" w:rsidRPr="00720BFE" w:rsidRDefault="00720BFE" w:rsidP="00720BFE">
            <w:pPr>
              <w:rPr>
                <w:rFonts w:asciiTheme="majorHAnsi" w:hAnsiTheme="majorHAnsi" w:cs="Calibri"/>
                <w:color w:val="000000"/>
                <w:sz w:val="22"/>
                <w:szCs w:val="22"/>
              </w:rPr>
            </w:pPr>
            <w:r w:rsidRPr="00720BFE">
              <w:rPr>
                <w:rFonts w:asciiTheme="majorHAnsi" w:hAnsiTheme="majorHAnsi" w:cs="Calibri"/>
                <w:color w:val="000000"/>
                <w:sz w:val="22"/>
                <w:szCs w:val="22"/>
              </w:rPr>
              <w:t xml:space="preserve">Docking quest; SDS-PAGE quest; </w:t>
            </w:r>
            <w:r w:rsidRPr="00720BFE">
              <w:rPr>
                <w:rFonts w:asciiTheme="majorHAnsi" w:hAnsiTheme="majorHAnsi" w:cs="Calibri"/>
                <w:i/>
                <w:iCs/>
                <w:color w:val="000000"/>
                <w:sz w:val="22"/>
                <w:szCs w:val="22"/>
              </w:rPr>
              <w:t xml:space="preserve">electrophoresis </w:t>
            </w:r>
            <w:proofErr w:type="spellStart"/>
            <w:r w:rsidRPr="00720BFE">
              <w:rPr>
                <w:rFonts w:asciiTheme="majorHAnsi" w:hAnsiTheme="majorHAnsi" w:cs="Calibri"/>
                <w:i/>
                <w:iCs/>
                <w:color w:val="000000"/>
                <w:sz w:val="22"/>
                <w:szCs w:val="22"/>
              </w:rPr>
              <w:t>rpt</w:t>
            </w:r>
            <w:proofErr w:type="spellEnd"/>
          </w:p>
        </w:tc>
      </w:tr>
      <w:tr w:rsidR="00720BFE" w:rsidRPr="00720BFE" w14:paraId="2E3D6727"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4A0F3EDF"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6-Feb-13</w:t>
            </w:r>
          </w:p>
        </w:tc>
        <w:tc>
          <w:tcPr>
            <w:tcW w:w="2060" w:type="dxa"/>
            <w:tcBorders>
              <w:top w:val="nil"/>
              <w:left w:val="nil"/>
              <w:bottom w:val="single" w:sz="4" w:space="0" w:color="auto"/>
              <w:right w:val="single" w:sz="4" w:space="0" w:color="auto"/>
            </w:tcBorders>
            <w:shd w:val="clear" w:color="auto" w:fill="auto"/>
            <w:vAlign w:val="center"/>
            <w:hideMark/>
          </w:tcPr>
          <w:p w14:paraId="45EBD2B8"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winter break</w:t>
            </w:r>
          </w:p>
        </w:tc>
        <w:tc>
          <w:tcPr>
            <w:tcW w:w="2140" w:type="dxa"/>
            <w:tcBorders>
              <w:top w:val="nil"/>
              <w:left w:val="nil"/>
              <w:bottom w:val="single" w:sz="4" w:space="0" w:color="auto"/>
              <w:right w:val="single" w:sz="4" w:space="0" w:color="auto"/>
            </w:tcBorders>
            <w:shd w:val="clear" w:color="auto" w:fill="auto"/>
            <w:vAlign w:val="center"/>
            <w:hideMark/>
          </w:tcPr>
          <w:p w14:paraId="02FFB14B"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Kinetics on purified proteins (module 11)</w:t>
            </w:r>
          </w:p>
        </w:tc>
        <w:tc>
          <w:tcPr>
            <w:tcW w:w="2960" w:type="dxa"/>
            <w:tcBorders>
              <w:top w:val="nil"/>
              <w:left w:val="nil"/>
              <w:bottom w:val="single" w:sz="4" w:space="0" w:color="auto"/>
              <w:right w:val="single" w:sz="4" w:space="0" w:color="auto"/>
            </w:tcBorders>
            <w:shd w:val="clear" w:color="auto" w:fill="auto"/>
            <w:vAlign w:val="bottom"/>
            <w:hideMark/>
          </w:tcPr>
          <w:p w14:paraId="2641328F" w14:textId="77777777" w:rsidR="00720BFE" w:rsidRPr="00720BFE" w:rsidRDefault="00720BFE" w:rsidP="00720BFE">
            <w:pPr>
              <w:rPr>
                <w:rFonts w:asciiTheme="majorHAnsi" w:hAnsiTheme="majorHAnsi" w:cs="Calibri"/>
                <w:color w:val="000000"/>
                <w:sz w:val="22"/>
                <w:szCs w:val="22"/>
              </w:rPr>
            </w:pPr>
            <w:r w:rsidRPr="00720BFE">
              <w:rPr>
                <w:rFonts w:asciiTheme="majorHAnsi" w:hAnsiTheme="majorHAnsi" w:cs="Calibri"/>
                <w:color w:val="000000"/>
                <w:sz w:val="22"/>
                <w:szCs w:val="22"/>
              </w:rPr>
              <w:t xml:space="preserve">Kinetics quest; </w:t>
            </w:r>
            <w:r w:rsidRPr="00720BFE">
              <w:rPr>
                <w:rFonts w:asciiTheme="majorHAnsi" w:hAnsiTheme="majorHAnsi" w:cs="Calibri"/>
                <w:i/>
                <w:iCs/>
                <w:color w:val="000000"/>
                <w:sz w:val="22"/>
                <w:szCs w:val="22"/>
              </w:rPr>
              <w:t xml:space="preserve">kinetics </w:t>
            </w:r>
            <w:proofErr w:type="spellStart"/>
            <w:r w:rsidRPr="00720BFE">
              <w:rPr>
                <w:rFonts w:asciiTheme="majorHAnsi" w:hAnsiTheme="majorHAnsi" w:cs="Calibri"/>
                <w:i/>
                <w:iCs/>
                <w:color w:val="000000"/>
                <w:sz w:val="22"/>
                <w:szCs w:val="22"/>
              </w:rPr>
              <w:t>rpt</w:t>
            </w:r>
            <w:proofErr w:type="spellEnd"/>
          </w:p>
        </w:tc>
      </w:tr>
      <w:tr w:rsidR="00720BFE" w:rsidRPr="00720BFE" w14:paraId="3743CE95" w14:textId="77777777" w:rsidTr="00720BFE">
        <w:trPr>
          <w:trHeight w:val="770"/>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4AB0D6D"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7 - Feb 17/20</w:t>
            </w:r>
          </w:p>
        </w:tc>
        <w:tc>
          <w:tcPr>
            <w:tcW w:w="2060" w:type="dxa"/>
            <w:tcBorders>
              <w:top w:val="nil"/>
              <w:left w:val="nil"/>
              <w:bottom w:val="single" w:sz="4" w:space="0" w:color="auto"/>
              <w:right w:val="single" w:sz="4" w:space="0" w:color="auto"/>
            </w:tcBorders>
            <w:shd w:val="clear" w:color="auto" w:fill="auto"/>
            <w:vAlign w:val="center"/>
            <w:hideMark/>
          </w:tcPr>
          <w:p w14:paraId="312EC24D"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Docking continued (module 5)</w:t>
            </w:r>
          </w:p>
        </w:tc>
        <w:tc>
          <w:tcPr>
            <w:tcW w:w="2140" w:type="dxa"/>
            <w:tcBorders>
              <w:top w:val="nil"/>
              <w:left w:val="nil"/>
              <w:bottom w:val="single" w:sz="4" w:space="0" w:color="auto"/>
              <w:right w:val="single" w:sz="4" w:space="0" w:color="auto"/>
            </w:tcBorders>
            <w:shd w:val="clear" w:color="auto" w:fill="auto"/>
            <w:vAlign w:val="center"/>
            <w:hideMark/>
          </w:tcPr>
          <w:p w14:paraId="69E0C42F" w14:textId="77777777" w:rsidR="00720BFE" w:rsidRPr="00720BFE" w:rsidRDefault="00720BFE" w:rsidP="00720BFE">
            <w:pPr>
              <w:jc w:val="center"/>
              <w:rPr>
                <w:rFonts w:asciiTheme="majorHAnsi" w:hAnsiTheme="majorHAnsi" w:cs="Calibri"/>
                <w:color w:val="000000"/>
                <w:sz w:val="22"/>
                <w:szCs w:val="22"/>
              </w:rPr>
            </w:pPr>
            <w:r w:rsidRPr="00720BFE">
              <w:rPr>
                <w:rFonts w:asciiTheme="majorHAnsi" w:hAnsiTheme="majorHAnsi" w:cs="Calibri"/>
                <w:color w:val="000000"/>
                <w:sz w:val="22"/>
                <w:szCs w:val="22"/>
              </w:rPr>
              <w:t>Group presentations</w:t>
            </w:r>
          </w:p>
        </w:tc>
        <w:tc>
          <w:tcPr>
            <w:tcW w:w="2960" w:type="dxa"/>
            <w:tcBorders>
              <w:top w:val="nil"/>
              <w:left w:val="nil"/>
              <w:bottom w:val="single" w:sz="4" w:space="0" w:color="auto"/>
              <w:right w:val="single" w:sz="4" w:space="0" w:color="auto"/>
            </w:tcBorders>
            <w:shd w:val="clear" w:color="auto" w:fill="auto"/>
            <w:vAlign w:val="bottom"/>
            <w:hideMark/>
          </w:tcPr>
          <w:p w14:paraId="6ED33276" w14:textId="77777777" w:rsidR="00720BFE" w:rsidRPr="00720BFE" w:rsidRDefault="00720BFE" w:rsidP="00720BFE">
            <w:pPr>
              <w:rPr>
                <w:rFonts w:asciiTheme="majorHAnsi" w:hAnsiTheme="majorHAnsi" w:cs="Calibri"/>
                <w:i/>
                <w:iCs/>
                <w:color w:val="000000"/>
                <w:sz w:val="22"/>
                <w:szCs w:val="22"/>
              </w:rPr>
            </w:pPr>
            <w:r w:rsidRPr="00720BFE">
              <w:rPr>
                <w:rFonts w:asciiTheme="majorHAnsi" w:hAnsiTheme="majorHAnsi" w:cs="Calibri"/>
                <w:i/>
                <w:iCs/>
                <w:color w:val="000000"/>
                <w:sz w:val="22"/>
                <w:szCs w:val="22"/>
              </w:rPr>
              <w:t>Cumulative report</w:t>
            </w:r>
          </w:p>
        </w:tc>
      </w:tr>
    </w:tbl>
    <w:p w14:paraId="0579B2A0" w14:textId="77777777" w:rsidR="00720BFE" w:rsidRPr="00720BFE" w:rsidRDefault="00720BFE" w:rsidP="008B23FF">
      <w:pPr>
        <w:spacing w:before="9" w:line="240" w:lineRule="exact"/>
        <w:rPr>
          <w:rFonts w:asciiTheme="majorHAnsi" w:hAnsiTheme="majorHAnsi" w:cs="Arial"/>
          <w:sz w:val="22"/>
          <w:szCs w:val="22"/>
        </w:rPr>
      </w:pPr>
    </w:p>
    <w:sectPr w:rsidR="00720BFE" w:rsidRPr="00720BFE">
      <w:footerReference w:type="default" r:id="rId7"/>
      <w:pgSz w:w="12240" w:h="15840"/>
      <w:pgMar w:top="640" w:right="880" w:bottom="280" w:left="860" w:header="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CC713" w14:textId="77777777" w:rsidR="009F76FE" w:rsidRDefault="008E6EE2">
      <w:r>
        <w:separator/>
      </w:r>
    </w:p>
  </w:endnote>
  <w:endnote w:type="continuationSeparator" w:id="0">
    <w:p w14:paraId="325CC715" w14:textId="77777777" w:rsidR="009F76FE" w:rsidRDefault="008E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CC70E" w14:textId="77777777" w:rsidR="00F93D19" w:rsidRDefault="00720BFE">
    <w:pPr>
      <w:spacing w:line="200" w:lineRule="exact"/>
    </w:pPr>
    <w:r>
      <w:pict w14:anchorId="325CC70F">
        <v:shapetype id="_x0000_t202" coordsize="21600,21600" o:spt="202" path="m,l,21600r21600,l21600,xe">
          <v:stroke joinstyle="miter"/>
          <v:path gradientshapeok="t" o:connecttype="rect"/>
        </v:shapetype>
        <v:shape id="_x0000_s1026" type="#_x0000_t202" style="position:absolute;margin-left:53pt;margin-top:745.65pt;width:166.1pt;height:11pt;z-index:-251659264;mso-position-horizontal-relative:page;mso-position-vertical-relative:page" filled="f" stroked="f">
          <v:textbox style="mso-next-textbox:#_x0000_s1026" inset="0,0,0,0">
            <w:txbxContent>
              <w:p w14:paraId="325CC72F" w14:textId="72A4D39F" w:rsidR="00F93D19" w:rsidRDefault="008E6EE2">
                <w:pPr>
                  <w:spacing w:line="200" w:lineRule="exact"/>
                  <w:ind w:left="20" w:right="-27"/>
                  <w:rPr>
                    <w:rFonts w:ascii="Arial" w:eastAsia="Arial" w:hAnsi="Arial" w:cs="Arial"/>
                    <w:sz w:val="18"/>
                    <w:szCs w:val="18"/>
                  </w:rPr>
                </w:pPr>
                <w:r>
                  <w:rPr>
                    <w:rFonts w:ascii="Arial" w:eastAsia="Arial" w:hAnsi="Arial" w:cs="Arial"/>
                    <w:i/>
                    <w:sz w:val="18"/>
                    <w:szCs w:val="18"/>
                  </w:rPr>
                  <w:t>B</w:t>
                </w:r>
                <w:r>
                  <w:rPr>
                    <w:rFonts w:ascii="Arial" w:eastAsia="Arial" w:hAnsi="Arial" w:cs="Arial"/>
                    <w:i/>
                    <w:spacing w:val="1"/>
                    <w:sz w:val="18"/>
                    <w:szCs w:val="18"/>
                  </w:rPr>
                  <w:t>ioc</w:t>
                </w:r>
                <w:r>
                  <w:rPr>
                    <w:rFonts w:ascii="Arial" w:eastAsia="Arial" w:hAnsi="Arial" w:cs="Arial"/>
                    <w:i/>
                    <w:spacing w:val="-2"/>
                    <w:sz w:val="18"/>
                    <w:szCs w:val="18"/>
                  </w:rPr>
                  <w:t>h</w:t>
                </w:r>
                <w:r>
                  <w:rPr>
                    <w:rFonts w:ascii="Arial" w:eastAsia="Arial" w:hAnsi="Arial" w:cs="Arial"/>
                    <w:i/>
                    <w:spacing w:val="1"/>
                    <w:sz w:val="18"/>
                    <w:szCs w:val="18"/>
                  </w:rPr>
                  <w:t>e</w:t>
                </w:r>
                <w:r>
                  <w:rPr>
                    <w:rFonts w:ascii="Arial" w:eastAsia="Arial" w:hAnsi="Arial" w:cs="Arial"/>
                    <w:i/>
                    <w:spacing w:val="-1"/>
                    <w:sz w:val="18"/>
                    <w:szCs w:val="18"/>
                  </w:rPr>
                  <w:t>m</w:t>
                </w:r>
                <w:r>
                  <w:rPr>
                    <w:rFonts w:ascii="Arial" w:eastAsia="Arial" w:hAnsi="Arial" w:cs="Arial"/>
                    <w:i/>
                    <w:spacing w:val="1"/>
                    <w:sz w:val="18"/>
                    <w:szCs w:val="18"/>
                  </w:rPr>
                  <w:t>is</w:t>
                </w:r>
                <w:r>
                  <w:rPr>
                    <w:rFonts w:ascii="Arial" w:eastAsia="Arial" w:hAnsi="Arial" w:cs="Arial"/>
                    <w:i/>
                    <w:sz w:val="18"/>
                    <w:szCs w:val="18"/>
                  </w:rPr>
                  <w:t>t</w:t>
                </w:r>
                <w:r>
                  <w:rPr>
                    <w:rFonts w:ascii="Arial" w:eastAsia="Arial" w:hAnsi="Arial" w:cs="Arial"/>
                    <w:i/>
                    <w:spacing w:val="-2"/>
                    <w:sz w:val="18"/>
                    <w:szCs w:val="18"/>
                  </w:rPr>
                  <w:t>r</w:t>
                </w:r>
                <w:r>
                  <w:rPr>
                    <w:rFonts w:ascii="Arial" w:eastAsia="Arial" w:hAnsi="Arial" w:cs="Arial"/>
                    <w:i/>
                    <w:sz w:val="18"/>
                    <w:szCs w:val="18"/>
                  </w:rPr>
                  <w:t>y</w:t>
                </w:r>
                <w:r>
                  <w:rPr>
                    <w:rFonts w:ascii="Arial" w:eastAsia="Arial" w:hAnsi="Arial" w:cs="Arial"/>
                    <w:i/>
                    <w:spacing w:val="2"/>
                    <w:sz w:val="18"/>
                    <w:szCs w:val="18"/>
                  </w:rPr>
                  <w:t xml:space="preserve"> </w:t>
                </w:r>
                <w:r>
                  <w:rPr>
                    <w:rFonts w:ascii="Arial" w:eastAsia="Arial" w:hAnsi="Arial" w:cs="Arial"/>
                    <w:i/>
                    <w:spacing w:val="1"/>
                    <w:sz w:val="18"/>
                    <w:szCs w:val="18"/>
                  </w:rPr>
                  <w:t>L</w:t>
                </w:r>
                <w:r>
                  <w:rPr>
                    <w:rFonts w:ascii="Arial" w:eastAsia="Arial" w:hAnsi="Arial" w:cs="Arial"/>
                    <w:i/>
                    <w:spacing w:val="-2"/>
                    <w:sz w:val="18"/>
                    <w:szCs w:val="18"/>
                  </w:rPr>
                  <w:t>a</w:t>
                </w:r>
                <w:r>
                  <w:rPr>
                    <w:rFonts w:ascii="Arial" w:eastAsia="Arial" w:hAnsi="Arial" w:cs="Arial"/>
                    <w:i/>
                    <w:sz w:val="18"/>
                    <w:szCs w:val="18"/>
                  </w:rPr>
                  <w:t>b</w:t>
                </w:r>
                <w:r>
                  <w:rPr>
                    <w:rFonts w:ascii="Arial" w:eastAsia="Arial" w:hAnsi="Arial" w:cs="Arial"/>
                    <w:i/>
                    <w:spacing w:val="1"/>
                    <w:sz w:val="18"/>
                    <w:szCs w:val="18"/>
                  </w:rPr>
                  <w:t xml:space="preserve"> </w:t>
                </w:r>
                <w:r>
                  <w:rPr>
                    <w:rFonts w:ascii="Arial" w:eastAsia="Arial" w:hAnsi="Arial" w:cs="Arial"/>
                    <w:i/>
                    <w:sz w:val="18"/>
                    <w:szCs w:val="18"/>
                  </w:rPr>
                  <w:t>S</w:t>
                </w:r>
                <w:r>
                  <w:rPr>
                    <w:rFonts w:ascii="Arial" w:eastAsia="Arial" w:hAnsi="Arial" w:cs="Arial"/>
                    <w:i/>
                    <w:spacing w:val="-1"/>
                    <w:sz w:val="18"/>
                    <w:szCs w:val="18"/>
                  </w:rPr>
                  <w:t>y</w:t>
                </w:r>
                <w:r>
                  <w:rPr>
                    <w:rFonts w:ascii="Arial" w:eastAsia="Arial" w:hAnsi="Arial" w:cs="Arial"/>
                    <w:i/>
                    <w:spacing w:val="1"/>
                    <w:sz w:val="18"/>
                    <w:szCs w:val="18"/>
                  </w:rPr>
                  <w:t>ll</w:t>
                </w:r>
                <w:r>
                  <w:rPr>
                    <w:rFonts w:ascii="Arial" w:eastAsia="Arial" w:hAnsi="Arial" w:cs="Arial"/>
                    <w:i/>
                    <w:spacing w:val="-2"/>
                    <w:sz w:val="18"/>
                    <w:szCs w:val="18"/>
                  </w:rPr>
                  <w:t>a</w:t>
                </w:r>
                <w:r>
                  <w:rPr>
                    <w:rFonts w:ascii="Arial" w:eastAsia="Arial" w:hAnsi="Arial" w:cs="Arial"/>
                    <w:i/>
                    <w:spacing w:val="1"/>
                    <w:sz w:val="18"/>
                    <w:szCs w:val="18"/>
                  </w:rPr>
                  <w:t>bu</w:t>
                </w:r>
                <w:r>
                  <w:rPr>
                    <w:rFonts w:ascii="Arial" w:eastAsia="Arial" w:hAnsi="Arial" w:cs="Arial"/>
                    <w:i/>
                    <w:sz w:val="18"/>
                    <w:szCs w:val="18"/>
                  </w:rPr>
                  <w:t>s</w:t>
                </w:r>
                <w:r>
                  <w:rPr>
                    <w:rFonts w:ascii="Arial" w:eastAsia="Arial" w:hAnsi="Arial" w:cs="Arial"/>
                    <w:i/>
                    <w:spacing w:val="-1"/>
                    <w:sz w:val="18"/>
                    <w:szCs w:val="18"/>
                  </w:rPr>
                  <w:t xml:space="preserve"> </w:t>
                </w:r>
                <w:r>
                  <w:rPr>
                    <w:rFonts w:ascii="Arial" w:eastAsia="Arial" w:hAnsi="Arial" w:cs="Arial"/>
                    <w:i/>
                    <w:sz w:val="18"/>
                    <w:szCs w:val="18"/>
                  </w:rPr>
                  <w:t>–</w:t>
                </w:r>
                <w:r>
                  <w:rPr>
                    <w:rFonts w:ascii="Arial" w:eastAsia="Arial" w:hAnsi="Arial" w:cs="Arial"/>
                    <w:i/>
                    <w:spacing w:val="1"/>
                    <w:sz w:val="18"/>
                    <w:szCs w:val="18"/>
                  </w:rPr>
                  <w:t xml:space="preserve"> </w:t>
                </w:r>
                <w:r>
                  <w:rPr>
                    <w:rFonts w:ascii="Arial" w:eastAsia="Arial" w:hAnsi="Arial" w:cs="Arial"/>
                    <w:i/>
                    <w:spacing w:val="-2"/>
                    <w:sz w:val="18"/>
                    <w:szCs w:val="18"/>
                  </w:rPr>
                  <w:t>S</w:t>
                </w:r>
                <w:r>
                  <w:rPr>
                    <w:rFonts w:ascii="Arial" w:eastAsia="Arial" w:hAnsi="Arial" w:cs="Arial"/>
                    <w:i/>
                    <w:spacing w:val="1"/>
                    <w:sz w:val="18"/>
                    <w:szCs w:val="18"/>
                  </w:rPr>
                  <w:t>p</w:t>
                </w:r>
                <w:r>
                  <w:rPr>
                    <w:rFonts w:ascii="Arial" w:eastAsia="Arial" w:hAnsi="Arial" w:cs="Arial"/>
                    <w:i/>
                    <w:sz w:val="18"/>
                    <w:szCs w:val="18"/>
                  </w:rPr>
                  <w:t>r</w:t>
                </w:r>
                <w:r>
                  <w:rPr>
                    <w:rFonts w:ascii="Arial" w:eastAsia="Arial" w:hAnsi="Arial" w:cs="Arial"/>
                    <w:i/>
                    <w:spacing w:val="1"/>
                    <w:sz w:val="18"/>
                    <w:szCs w:val="18"/>
                  </w:rPr>
                  <w:t>in</w:t>
                </w:r>
                <w:r>
                  <w:rPr>
                    <w:rFonts w:ascii="Arial" w:eastAsia="Arial" w:hAnsi="Arial" w:cs="Arial"/>
                    <w:i/>
                    <w:sz w:val="18"/>
                    <w:szCs w:val="18"/>
                  </w:rPr>
                  <w:t>g</w:t>
                </w:r>
                <w:r>
                  <w:rPr>
                    <w:rFonts w:ascii="Arial" w:eastAsia="Arial" w:hAnsi="Arial" w:cs="Arial"/>
                    <w:i/>
                    <w:spacing w:val="-1"/>
                    <w:sz w:val="18"/>
                    <w:szCs w:val="18"/>
                  </w:rPr>
                  <w:t xml:space="preserve"> </w:t>
                </w:r>
                <w:r>
                  <w:rPr>
                    <w:rFonts w:ascii="Arial" w:eastAsia="Arial" w:hAnsi="Arial" w:cs="Arial"/>
                    <w:i/>
                    <w:spacing w:val="1"/>
                    <w:sz w:val="18"/>
                    <w:szCs w:val="18"/>
                  </w:rPr>
                  <w:t>20</w:t>
                </w:r>
                <w:r w:rsidR="00720BFE">
                  <w:rPr>
                    <w:rFonts w:ascii="Arial" w:eastAsia="Arial" w:hAnsi="Arial" w:cs="Arial"/>
                    <w:i/>
                    <w:spacing w:val="-2"/>
                    <w:sz w:val="18"/>
                    <w:szCs w:val="18"/>
                  </w:rPr>
                  <w:t>20</w:t>
                </w:r>
              </w:p>
            </w:txbxContent>
          </v:textbox>
          <w10:wrap anchorx="page" anchory="page"/>
        </v:shape>
      </w:pict>
    </w:r>
    <w:r>
      <w:pict w14:anchorId="325CC710">
        <v:shape id="_x0000_s1025" type="#_x0000_t202" style="position:absolute;margin-left:515.1pt;margin-top:745.65pt;width:9pt;height:11pt;z-index:-251658240;mso-position-horizontal-relative:page;mso-position-vertical-relative:page" filled="f" stroked="f">
          <v:textbox style="mso-next-textbox:#_x0000_s1025" inset="0,0,0,0">
            <w:txbxContent>
              <w:p w14:paraId="325CC730" w14:textId="2AE345CF" w:rsidR="00F93D19" w:rsidRDefault="008E6EE2">
                <w:pPr>
                  <w:spacing w:line="200" w:lineRule="exact"/>
                  <w:ind w:left="40"/>
                  <w:rPr>
                    <w:rFonts w:ascii="Arial" w:eastAsia="Arial" w:hAnsi="Arial" w:cs="Arial"/>
                    <w:sz w:val="18"/>
                    <w:szCs w:val="18"/>
                  </w:rPr>
                </w:pPr>
                <w:r>
                  <w:fldChar w:fldCharType="begin"/>
                </w:r>
                <w:r>
                  <w:rPr>
                    <w:rFonts w:ascii="Arial" w:eastAsia="Arial" w:hAnsi="Arial" w:cs="Arial"/>
                    <w:i/>
                    <w:sz w:val="18"/>
                    <w:szCs w:val="18"/>
                  </w:rPr>
                  <w:instrText xml:space="preserve"> PAGE </w:instrText>
                </w:r>
                <w:r>
                  <w:fldChar w:fldCharType="separate"/>
                </w:r>
                <w:r>
                  <w:rPr>
                    <w:rFonts w:ascii="Arial" w:eastAsia="Arial" w:hAnsi="Arial" w:cs="Arial"/>
                    <w:i/>
                    <w:noProof/>
                    <w:sz w:val="18"/>
                    <w:szCs w:val="18"/>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C70F" w14:textId="77777777" w:rsidR="009F76FE" w:rsidRDefault="008E6EE2">
      <w:r>
        <w:separator/>
      </w:r>
    </w:p>
  </w:footnote>
  <w:footnote w:type="continuationSeparator" w:id="0">
    <w:p w14:paraId="325CC711" w14:textId="77777777" w:rsidR="009F76FE" w:rsidRDefault="008E6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6F39"/>
    <w:multiLevelType w:val="multilevel"/>
    <w:tmpl w:val="56F434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D19"/>
    <w:rsid w:val="003C58BD"/>
    <w:rsid w:val="00720BFE"/>
    <w:rsid w:val="00870AFE"/>
    <w:rsid w:val="008B23FF"/>
    <w:rsid w:val="008E6EE2"/>
    <w:rsid w:val="009F1A84"/>
    <w:rsid w:val="009F76FE"/>
    <w:rsid w:val="00A65767"/>
    <w:rsid w:val="00F9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25CC695"/>
  <w15:docId w15:val="{20C352F3-4AC0-4D21-854F-3B5DF8D3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8B23FF"/>
    <w:rPr>
      <w:color w:val="0000FF" w:themeColor="hyperlink"/>
      <w:u w:val="single"/>
    </w:rPr>
  </w:style>
  <w:style w:type="character" w:styleId="UnresolvedMention">
    <w:name w:val="Unresolved Mention"/>
    <w:basedOn w:val="DefaultParagraphFont"/>
    <w:uiPriority w:val="99"/>
    <w:semiHidden/>
    <w:unhideWhenUsed/>
    <w:rsid w:val="008B23FF"/>
    <w:rPr>
      <w:color w:val="808080"/>
      <w:shd w:val="clear" w:color="auto" w:fill="E6E6E6"/>
    </w:rPr>
  </w:style>
  <w:style w:type="table" w:styleId="TableGrid">
    <w:name w:val="Table Grid"/>
    <w:basedOn w:val="TableNormal"/>
    <w:uiPriority w:val="59"/>
    <w:rsid w:val="00870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0BFE"/>
    <w:pPr>
      <w:tabs>
        <w:tab w:val="center" w:pos="4680"/>
        <w:tab w:val="right" w:pos="9360"/>
      </w:tabs>
    </w:pPr>
  </w:style>
  <w:style w:type="character" w:customStyle="1" w:styleId="HeaderChar">
    <w:name w:val="Header Char"/>
    <w:basedOn w:val="DefaultParagraphFont"/>
    <w:link w:val="Header"/>
    <w:uiPriority w:val="99"/>
    <w:rsid w:val="00720BFE"/>
  </w:style>
  <w:style w:type="paragraph" w:styleId="Footer">
    <w:name w:val="footer"/>
    <w:basedOn w:val="Normal"/>
    <w:link w:val="FooterChar"/>
    <w:uiPriority w:val="99"/>
    <w:unhideWhenUsed/>
    <w:rsid w:val="00720BFE"/>
    <w:pPr>
      <w:tabs>
        <w:tab w:val="center" w:pos="4680"/>
        <w:tab w:val="right" w:pos="9360"/>
      </w:tabs>
    </w:pPr>
  </w:style>
  <w:style w:type="character" w:customStyle="1" w:styleId="FooterChar">
    <w:name w:val="Footer Char"/>
    <w:basedOn w:val="DefaultParagraphFont"/>
    <w:link w:val="Footer"/>
    <w:uiPriority w:val="99"/>
    <w:rsid w:val="0072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81706">
      <w:bodyDiv w:val="1"/>
      <w:marLeft w:val="0"/>
      <w:marRight w:val="0"/>
      <w:marTop w:val="0"/>
      <w:marBottom w:val="0"/>
      <w:divBdr>
        <w:top w:val="none" w:sz="0" w:space="0" w:color="auto"/>
        <w:left w:val="none" w:sz="0" w:space="0" w:color="auto"/>
        <w:bottom w:val="none" w:sz="0" w:space="0" w:color="auto"/>
        <w:right w:val="none" w:sz="0" w:space="0" w:color="auto"/>
      </w:divBdr>
    </w:div>
    <w:div w:id="1296448930">
      <w:bodyDiv w:val="1"/>
      <w:marLeft w:val="0"/>
      <w:marRight w:val="0"/>
      <w:marTop w:val="0"/>
      <w:marBottom w:val="0"/>
      <w:divBdr>
        <w:top w:val="none" w:sz="0" w:space="0" w:color="auto"/>
        <w:left w:val="none" w:sz="0" w:space="0" w:color="auto"/>
        <w:bottom w:val="none" w:sz="0" w:space="0" w:color="auto"/>
        <w:right w:val="none" w:sz="0" w:space="0" w:color="auto"/>
      </w:divBdr>
    </w:div>
    <w:div w:id="149333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 Pika</dc:creator>
  <cp:lastModifiedBy>Mik Pika</cp:lastModifiedBy>
  <cp:revision>2</cp:revision>
  <cp:lastPrinted>2018-03-01T00:38:00Z</cp:lastPrinted>
  <dcterms:created xsi:type="dcterms:W3CDTF">2019-12-17T18:58:00Z</dcterms:created>
  <dcterms:modified xsi:type="dcterms:W3CDTF">2019-12-17T18:58:00Z</dcterms:modified>
</cp:coreProperties>
</file>